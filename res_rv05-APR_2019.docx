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339" w:rsidRDefault="007C7339">
      <w:pPr>
        <w:spacing w:before="8" w:line="100" w:lineRule="exact"/>
        <w:rPr>
          <w:sz w:val="10"/>
          <w:szCs w:val="10"/>
        </w:rPr>
      </w:pPr>
    </w:p>
    <w:p w:rsidR="007C7339" w:rsidRDefault="007C7339">
      <w:pPr>
        <w:ind w:left="9570"/>
      </w:pPr>
    </w:p>
    <w:p w:rsidR="007C7339" w:rsidRDefault="007C7339">
      <w:pPr>
        <w:spacing w:before="6" w:line="100" w:lineRule="exact"/>
        <w:rPr>
          <w:sz w:val="10"/>
          <w:szCs w:val="10"/>
        </w:rPr>
      </w:pPr>
    </w:p>
    <w:p w:rsidR="007C7339" w:rsidRDefault="00A42883">
      <w:pPr>
        <w:spacing w:line="200" w:lineRule="exact"/>
      </w:pPr>
      <w:r w:rsidRPr="00A42883"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5" type="#_x0000_t75" style="position:absolute;margin-left:397.5pt;margin-top:9.35pt;width:17.25pt;height:20.05pt;z-index:-251670528;mso-position-horizontal-relative:page">
            <v:imagedata r:id="rId5" o:title=""/>
            <w10:wrap anchorx="page"/>
          </v:shape>
        </w:pict>
      </w:r>
    </w:p>
    <w:p w:rsidR="0043705C" w:rsidRPr="004D307C" w:rsidRDefault="00A42883" w:rsidP="008748FF">
      <w:pPr>
        <w:pStyle w:val="ListParagraph"/>
        <w:rPr>
          <w:rFonts w:asciiTheme="minorHAnsi" w:hAnsiTheme="minorHAnsi" w:cstheme="minorHAnsi"/>
          <w:color w:val="285258"/>
          <w:w w:val="99"/>
          <w:position w:val="2"/>
        </w:rPr>
      </w:pPr>
      <w:r w:rsidRPr="00A42883">
        <w:pict>
          <v:shape id="_x0000_s1096" type="#_x0000_t75" style="position:absolute;left:0;text-align:left;margin-left:217pt;margin-top:.15pt;width:21.9pt;height:15.7pt;z-index:-251671552;mso-position-horizontal-relative:page">
            <v:imagedata r:id="rId6" o:title=""/>
            <w10:wrap anchorx="page"/>
          </v:shape>
        </w:pict>
      </w:r>
      <w:r w:rsidRPr="00A42883">
        <w:rPr>
          <w:rFonts w:asciiTheme="minorHAnsi" w:hAnsiTheme="minorHAnsi" w:cstheme="minorHAnsi"/>
        </w:rPr>
        <w:pict>
          <v:shape id="_x0000_s1097" type="#_x0000_t75" style="position:absolute;left:0;text-align:left;margin-left:71.45pt;margin-top:-2.9pt;width:22.05pt;height:18.75pt;z-index:-251672576;mso-position-horizontal-relative:page">
            <v:imagedata r:id="rId7" o:title=""/>
            <w10:wrap anchorx="page"/>
          </v:shape>
        </w:pict>
      </w:r>
      <w:r w:rsidR="008748FF" w:rsidRPr="004D307C">
        <w:rPr>
          <w:rFonts w:asciiTheme="minorHAnsi" w:eastAsia="Times New Roman" w:hAnsiTheme="minorHAnsi" w:cstheme="minorHAnsi"/>
          <w:color w:val="285258"/>
          <w:w w:val="99"/>
          <w:position w:val="-5"/>
        </w:rPr>
        <w:t xml:space="preserve">           </w:t>
      </w:r>
      <w:r w:rsidR="002F157D" w:rsidRPr="004D307C">
        <w:rPr>
          <w:rFonts w:asciiTheme="minorHAnsi" w:eastAsia="Times New Roman" w:hAnsiTheme="minorHAnsi" w:cstheme="minorHAnsi"/>
          <w:color w:val="285258"/>
          <w:w w:val="99"/>
          <w:position w:val="-5"/>
        </w:rPr>
        <w:t xml:space="preserve"> </w:t>
      </w:r>
      <w:r w:rsidR="004D307C">
        <w:rPr>
          <w:rFonts w:asciiTheme="minorHAnsi" w:eastAsia="Times New Roman" w:hAnsiTheme="minorHAnsi" w:cstheme="minorHAnsi"/>
          <w:color w:val="285258"/>
          <w:w w:val="99"/>
          <w:position w:val="-5"/>
        </w:rPr>
        <w:t xml:space="preserve"> </w:t>
      </w:r>
      <w:r w:rsidR="007D1031" w:rsidRPr="004D307C">
        <w:rPr>
          <w:rFonts w:asciiTheme="minorHAnsi" w:eastAsia="Times New Roman" w:hAnsiTheme="minorHAnsi" w:cstheme="minorHAnsi"/>
          <w:color w:val="285258"/>
          <w:w w:val="99"/>
          <w:position w:val="-5"/>
        </w:rPr>
        <w:t>+91</w:t>
      </w:r>
      <w:r w:rsidR="0032568E" w:rsidRPr="004D307C">
        <w:rPr>
          <w:rFonts w:asciiTheme="minorHAnsi" w:eastAsia="Times New Roman" w:hAnsiTheme="minorHAnsi" w:cstheme="minorHAnsi"/>
          <w:color w:val="285258"/>
          <w:w w:val="99"/>
          <w:position w:val="-5"/>
        </w:rPr>
        <w:t>-</w:t>
      </w:r>
      <w:r w:rsidR="0043705C" w:rsidRPr="004D307C">
        <w:rPr>
          <w:rFonts w:asciiTheme="minorHAnsi" w:hAnsiTheme="minorHAnsi" w:cstheme="minorHAnsi"/>
          <w:color w:val="285258"/>
          <w:w w:val="99"/>
          <w:position w:val="-5"/>
        </w:rPr>
        <w:t>8508022273</w:t>
      </w:r>
      <w:r w:rsidR="007D1031" w:rsidRPr="004D307C">
        <w:rPr>
          <w:rFonts w:asciiTheme="minorHAnsi" w:eastAsia="Times New Roman" w:hAnsiTheme="minorHAnsi" w:cstheme="minorHAnsi"/>
          <w:color w:val="285258"/>
          <w:position w:val="-5"/>
        </w:rPr>
        <w:t xml:space="preserve"> </w:t>
      </w:r>
      <w:r w:rsidR="0043705C" w:rsidRPr="004D307C">
        <w:rPr>
          <w:rFonts w:asciiTheme="minorHAnsi" w:eastAsia="Times New Roman" w:hAnsiTheme="minorHAnsi" w:cstheme="minorHAnsi"/>
          <w:color w:val="285258"/>
          <w:position w:val="-5"/>
        </w:rPr>
        <w:t xml:space="preserve">               </w:t>
      </w:r>
      <w:r w:rsidR="00940509">
        <w:rPr>
          <w:rFonts w:asciiTheme="minorHAnsi" w:eastAsia="Times New Roman" w:hAnsiTheme="minorHAnsi" w:cstheme="minorHAnsi"/>
          <w:color w:val="285258"/>
          <w:position w:val="-5"/>
        </w:rPr>
        <w:t xml:space="preserve">  </w:t>
      </w:r>
      <w:r w:rsidR="004D307C">
        <w:rPr>
          <w:rFonts w:asciiTheme="minorHAnsi" w:eastAsia="Times New Roman" w:hAnsiTheme="minorHAnsi" w:cstheme="minorHAnsi"/>
          <w:color w:val="285258"/>
          <w:position w:val="-5"/>
        </w:rPr>
        <w:t xml:space="preserve">  </w:t>
      </w:r>
      <w:r w:rsidR="0043705C" w:rsidRPr="004D307C">
        <w:rPr>
          <w:rFonts w:asciiTheme="minorHAnsi" w:eastAsia="Times New Roman" w:hAnsiTheme="minorHAnsi" w:cstheme="minorHAnsi"/>
          <w:color w:val="285258"/>
          <w:position w:val="-5"/>
        </w:rPr>
        <w:t xml:space="preserve"> </w:t>
      </w:r>
      <w:r w:rsidR="002F157D" w:rsidRPr="004D307C">
        <w:rPr>
          <w:rFonts w:asciiTheme="minorHAnsi" w:eastAsia="Times New Roman" w:hAnsiTheme="minorHAnsi" w:cstheme="minorHAnsi"/>
          <w:color w:val="285258"/>
          <w:position w:val="-5"/>
        </w:rPr>
        <w:t xml:space="preserve">    </w:t>
      </w:r>
      <w:r w:rsidR="007D1031" w:rsidRPr="004D307C">
        <w:rPr>
          <w:rFonts w:asciiTheme="minorHAnsi" w:eastAsia="Times New Roman" w:hAnsiTheme="minorHAnsi" w:cstheme="minorHAnsi"/>
          <w:color w:val="285258"/>
          <w:position w:val="-5"/>
        </w:rPr>
        <w:t xml:space="preserve"> </w:t>
      </w:r>
      <w:r w:rsidR="00940509">
        <w:rPr>
          <w:rFonts w:asciiTheme="minorHAnsi" w:eastAsia="Times New Roman" w:hAnsiTheme="minorHAnsi" w:cstheme="minorHAnsi"/>
          <w:color w:val="285258"/>
          <w:position w:val="-5"/>
        </w:rPr>
        <w:t xml:space="preserve">  </w:t>
      </w:r>
      <w:r w:rsidR="009D5D20" w:rsidRPr="004D307C">
        <w:rPr>
          <w:rFonts w:asciiTheme="minorHAnsi" w:eastAsia="Times New Roman" w:hAnsiTheme="minorHAnsi" w:cstheme="minorHAnsi"/>
          <w:color w:val="285258"/>
          <w:position w:val="-5"/>
        </w:rPr>
        <w:t xml:space="preserve"> </w:t>
      </w:r>
      <w:r w:rsidR="0043705C" w:rsidRPr="004D307C">
        <w:rPr>
          <w:rFonts w:asciiTheme="minorHAnsi" w:hAnsiTheme="minorHAnsi" w:cstheme="minorHAnsi"/>
          <w:color w:val="285258"/>
          <w:w w:val="99"/>
          <w:position w:val="2"/>
        </w:rPr>
        <w:t>rengahvignesh@outlook.com</w:t>
      </w:r>
      <w:r w:rsidR="007D1031" w:rsidRPr="004D307C">
        <w:rPr>
          <w:rFonts w:asciiTheme="minorHAnsi" w:eastAsia="Times New Roman" w:hAnsiTheme="minorHAnsi" w:cstheme="minorHAnsi"/>
          <w:color w:val="285258"/>
          <w:position w:val="2"/>
        </w:rPr>
        <w:t xml:space="preserve"> </w:t>
      </w:r>
      <w:r w:rsidR="007621D7">
        <w:rPr>
          <w:rFonts w:asciiTheme="minorHAnsi" w:eastAsia="Times New Roman" w:hAnsiTheme="minorHAnsi" w:cstheme="minorHAnsi"/>
          <w:color w:val="285258"/>
          <w:position w:val="2"/>
        </w:rPr>
        <w:t xml:space="preserve"> </w:t>
      </w:r>
      <w:r w:rsidR="007D1031" w:rsidRPr="004D307C">
        <w:rPr>
          <w:rFonts w:asciiTheme="minorHAnsi" w:eastAsia="Times New Roman" w:hAnsiTheme="minorHAnsi" w:cstheme="minorHAnsi"/>
          <w:color w:val="285258"/>
          <w:position w:val="2"/>
        </w:rPr>
        <w:t xml:space="preserve">          </w:t>
      </w:r>
      <w:r w:rsidR="002F157D" w:rsidRPr="004D307C">
        <w:rPr>
          <w:rFonts w:asciiTheme="minorHAnsi" w:eastAsia="Times New Roman" w:hAnsiTheme="minorHAnsi" w:cstheme="minorHAnsi"/>
          <w:color w:val="285258"/>
          <w:position w:val="2"/>
        </w:rPr>
        <w:t xml:space="preserve">    </w:t>
      </w:r>
      <w:r w:rsidR="004D307C">
        <w:rPr>
          <w:rFonts w:asciiTheme="minorHAnsi" w:eastAsia="Times New Roman" w:hAnsiTheme="minorHAnsi" w:cstheme="minorHAnsi"/>
          <w:color w:val="285258"/>
          <w:position w:val="2"/>
        </w:rPr>
        <w:t xml:space="preserve"> </w:t>
      </w:r>
      <w:r w:rsidR="00C04593">
        <w:rPr>
          <w:rFonts w:asciiTheme="minorHAnsi" w:eastAsia="Times New Roman" w:hAnsiTheme="minorHAnsi" w:cstheme="minorHAnsi"/>
          <w:color w:val="285258"/>
          <w:position w:val="2"/>
        </w:rPr>
        <w:t xml:space="preserve"> </w:t>
      </w:r>
      <w:r w:rsidR="004D307C">
        <w:rPr>
          <w:rFonts w:asciiTheme="minorHAnsi" w:hAnsiTheme="minorHAnsi" w:cstheme="minorHAnsi"/>
          <w:color w:val="285258"/>
          <w:w w:val="99"/>
          <w:position w:val="2"/>
        </w:rPr>
        <w:t xml:space="preserve">14/3, New Kuyavar </w:t>
      </w:r>
      <w:r w:rsidR="0043705C" w:rsidRPr="004D307C">
        <w:rPr>
          <w:rFonts w:asciiTheme="minorHAnsi" w:hAnsiTheme="minorHAnsi" w:cstheme="minorHAnsi"/>
          <w:color w:val="285258"/>
          <w:w w:val="99"/>
          <w:position w:val="2"/>
        </w:rPr>
        <w:t xml:space="preserve">Palayam Road, </w:t>
      </w:r>
      <w:r w:rsidR="0043705C" w:rsidRPr="004D307C">
        <w:rPr>
          <w:rFonts w:asciiTheme="minorHAnsi" w:hAnsiTheme="minorHAnsi" w:cstheme="minorHAnsi"/>
          <w:color w:val="FFFFFF" w:themeColor="background1"/>
          <w:w w:val="99"/>
          <w:position w:val="2"/>
        </w:rPr>
        <w:t>Madurai - 625001, Tamil Nadu</w:t>
      </w:r>
      <w:r w:rsidR="008748FF" w:rsidRPr="004D307C">
        <w:rPr>
          <w:rFonts w:asciiTheme="minorHAnsi" w:hAnsiTheme="minorHAnsi" w:cstheme="minorHAnsi"/>
          <w:color w:val="FFFFFF" w:themeColor="background1"/>
          <w:w w:val="99"/>
          <w:position w:val="2"/>
        </w:rPr>
        <w:t xml:space="preserve">                                                                              </w:t>
      </w:r>
      <w:r w:rsidR="002F157D" w:rsidRPr="004D307C">
        <w:rPr>
          <w:rFonts w:asciiTheme="minorHAnsi" w:hAnsiTheme="minorHAnsi" w:cstheme="minorHAnsi"/>
          <w:color w:val="FFFFFF" w:themeColor="background1"/>
          <w:w w:val="99"/>
          <w:position w:val="2"/>
        </w:rPr>
        <w:t xml:space="preserve">   </w:t>
      </w:r>
      <w:r w:rsidR="004D307C">
        <w:rPr>
          <w:rFonts w:asciiTheme="minorHAnsi" w:hAnsiTheme="minorHAnsi" w:cstheme="minorHAnsi"/>
          <w:color w:val="FFFFFF" w:themeColor="background1"/>
          <w:w w:val="99"/>
          <w:position w:val="2"/>
        </w:rPr>
        <w:t xml:space="preserve">       </w:t>
      </w:r>
      <w:r w:rsidR="007D21F9">
        <w:rPr>
          <w:rFonts w:asciiTheme="minorHAnsi" w:hAnsiTheme="minorHAnsi" w:cstheme="minorHAnsi"/>
          <w:color w:val="FFFFFF" w:themeColor="background1"/>
          <w:w w:val="99"/>
          <w:position w:val="2"/>
        </w:rPr>
        <w:t xml:space="preserve"> </w:t>
      </w:r>
      <w:r w:rsidR="008748FF" w:rsidRPr="004D307C">
        <w:rPr>
          <w:rFonts w:asciiTheme="minorHAnsi" w:hAnsiTheme="minorHAnsi" w:cstheme="minorHAnsi"/>
          <w:color w:val="285258"/>
          <w:w w:val="99"/>
          <w:position w:val="2"/>
        </w:rPr>
        <w:t>Madurai</w:t>
      </w:r>
      <w:r w:rsidR="002F157D" w:rsidRPr="004D307C">
        <w:rPr>
          <w:rFonts w:asciiTheme="minorHAnsi" w:hAnsiTheme="minorHAnsi" w:cstheme="minorHAnsi"/>
          <w:color w:val="285258"/>
          <w:w w:val="99"/>
          <w:position w:val="2"/>
        </w:rPr>
        <w:t>-</w:t>
      </w:r>
      <w:r w:rsidR="008748FF" w:rsidRPr="004D307C">
        <w:rPr>
          <w:rFonts w:asciiTheme="minorHAnsi" w:hAnsiTheme="minorHAnsi" w:cstheme="minorHAnsi"/>
          <w:color w:val="285258"/>
          <w:w w:val="99"/>
          <w:position w:val="2"/>
        </w:rPr>
        <w:t>625001, TamilNadu,</w:t>
      </w:r>
      <w:r w:rsidR="005E72D5" w:rsidRPr="004D307C">
        <w:rPr>
          <w:rFonts w:asciiTheme="minorHAnsi" w:hAnsiTheme="minorHAnsi" w:cstheme="minorHAnsi"/>
          <w:color w:val="285258"/>
          <w:w w:val="99"/>
          <w:position w:val="2"/>
        </w:rPr>
        <w:t xml:space="preserve"> </w:t>
      </w:r>
      <w:r w:rsidR="008748FF" w:rsidRPr="004D307C">
        <w:rPr>
          <w:rFonts w:asciiTheme="minorHAnsi" w:hAnsiTheme="minorHAnsi" w:cstheme="minorHAnsi"/>
          <w:color w:val="285258"/>
          <w:w w:val="99"/>
          <w:position w:val="2"/>
        </w:rPr>
        <w:t>India</w:t>
      </w:r>
    </w:p>
    <w:p w:rsidR="007C7339" w:rsidRDefault="007C7339" w:rsidP="006F4A5F">
      <w:pPr>
        <w:spacing w:before="37" w:line="300" w:lineRule="exact"/>
        <w:rPr>
          <w:sz w:val="16"/>
          <w:szCs w:val="16"/>
        </w:rPr>
      </w:pPr>
    </w:p>
    <w:p w:rsidR="007C7339" w:rsidRPr="0043705C" w:rsidRDefault="00791D3A" w:rsidP="00791D3A">
      <w:pPr>
        <w:spacing w:line="600" w:lineRule="exact"/>
        <w:ind w:left="2880"/>
        <w:rPr>
          <w:sz w:val="60"/>
          <w:szCs w:val="60"/>
        </w:rPr>
      </w:pPr>
      <w:r>
        <w:rPr>
          <w:color w:val="285258"/>
          <w:position w:val="-2"/>
          <w:sz w:val="60"/>
          <w:szCs w:val="60"/>
        </w:rPr>
        <w:t xml:space="preserve">     </w:t>
      </w:r>
      <w:r w:rsidR="00C75D9A">
        <w:rPr>
          <w:color w:val="285258"/>
          <w:position w:val="-2"/>
          <w:sz w:val="60"/>
          <w:szCs w:val="60"/>
        </w:rPr>
        <w:t xml:space="preserve"> </w:t>
      </w:r>
      <w:r w:rsidR="009F30A9" w:rsidRPr="0043705C">
        <w:rPr>
          <w:color w:val="285258"/>
          <w:position w:val="-2"/>
          <w:sz w:val="60"/>
          <w:szCs w:val="60"/>
        </w:rPr>
        <w:t>Renga N.V.</w:t>
      </w:r>
    </w:p>
    <w:p w:rsidR="007C7339" w:rsidRDefault="007C7339">
      <w:pPr>
        <w:spacing w:before="2" w:line="140" w:lineRule="exact"/>
        <w:rPr>
          <w:sz w:val="14"/>
          <w:szCs w:val="14"/>
        </w:rPr>
      </w:pPr>
    </w:p>
    <w:p w:rsidR="009F30A9" w:rsidRDefault="009F30A9">
      <w:pPr>
        <w:spacing w:before="2" w:line="140" w:lineRule="exact"/>
        <w:rPr>
          <w:sz w:val="14"/>
          <w:szCs w:val="14"/>
        </w:rPr>
        <w:sectPr w:rsidR="009F30A9">
          <w:type w:val="continuous"/>
          <w:pgSz w:w="11920" w:h="16840"/>
          <w:pgMar w:top="200" w:right="340" w:bottom="0" w:left="580" w:header="720" w:footer="720" w:gutter="0"/>
          <w:cols w:space="720"/>
        </w:sectPr>
      </w:pPr>
    </w:p>
    <w:p w:rsidR="007C7339" w:rsidRPr="00FA423E" w:rsidRDefault="007F477D" w:rsidP="007F477D">
      <w:pPr>
        <w:tabs>
          <w:tab w:val="left" w:pos="4200"/>
        </w:tabs>
        <w:spacing w:before="85" w:line="300" w:lineRule="exact"/>
        <w:ind w:right="-6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85258"/>
          <w:position w:val="-1"/>
          <w:sz w:val="24"/>
          <w:szCs w:val="24"/>
        </w:rPr>
        <w:lastRenderedPageBreak/>
        <w:t xml:space="preserve">   </w:t>
      </w:r>
      <w:r w:rsidR="00BD7FA6" w:rsidRPr="00FA423E">
        <w:rPr>
          <w:rFonts w:asciiTheme="minorHAnsi" w:hAnsiTheme="minorHAnsi" w:cstheme="minorHAnsi"/>
          <w:color w:val="285258"/>
          <w:position w:val="-1"/>
          <w:sz w:val="24"/>
          <w:szCs w:val="24"/>
        </w:rPr>
        <w:t xml:space="preserve">PROFILE SUMMARY </w:t>
      </w:r>
      <w:r w:rsidR="007D1031" w:rsidRPr="00FA423E">
        <w:rPr>
          <w:rFonts w:asciiTheme="minorHAnsi" w:hAnsiTheme="minorHAnsi" w:cstheme="minorHAnsi"/>
          <w:color w:val="285258"/>
          <w:position w:val="-1"/>
          <w:sz w:val="24"/>
          <w:szCs w:val="24"/>
        </w:rPr>
        <w:tab/>
      </w:r>
    </w:p>
    <w:p w:rsidR="007C7339" w:rsidRPr="006C4AC7" w:rsidRDefault="007D1031" w:rsidP="00FA423E">
      <w:pPr>
        <w:tabs>
          <w:tab w:val="left" w:pos="4000"/>
        </w:tabs>
        <w:spacing w:before="24"/>
        <w:rPr>
          <w:rFonts w:asciiTheme="minorHAnsi" w:hAnsiTheme="minorHAnsi" w:cstheme="minorHAnsi"/>
          <w:sz w:val="24"/>
          <w:szCs w:val="24"/>
        </w:rPr>
        <w:sectPr w:rsidR="007C7339" w:rsidRPr="006C4AC7">
          <w:type w:val="continuous"/>
          <w:pgSz w:w="11920" w:h="16840"/>
          <w:pgMar w:top="200" w:right="340" w:bottom="0" w:left="580" w:header="720" w:footer="720" w:gutter="0"/>
          <w:cols w:num="2" w:space="720" w:equalWidth="0">
            <w:col w:w="4217" w:space="1282"/>
            <w:col w:w="5501"/>
          </w:cols>
        </w:sectPr>
      </w:pPr>
      <w:r w:rsidRPr="00C0494C">
        <w:rPr>
          <w:sz w:val="28"/>
          <w:szCs w:val="28"/>
        </w:rPr>
        <w:br w:type="column"/>
      </w:r>
      <w:r w:rsidR="007F477D">
        <w:rPr>
          <w:sz w:val="28"/>
          <w:szCs w:val="28"/>
        </w:rPr>
        <w:lastRenderedPageBreak/>
        <w:t xml:space="preserve"> </w:t>
      </w:r>
      <w:r w:rsidR="001F3580" w:rsidRPr="006C4AC7">
        <w:rPr>
          <w:rFonts w:asciiTheme="minorHAnsi" w:hAnsiTheme="minorHAnsi" w:cstheme="minorHAnsi"/>
          <w:color w:val="285258"/>
          <w:sz w:val="24"/>
          <w:szCs w:val="24"/>
        </w:rPr>
        <w:t>TECHNICAL SKILLS</w:t>
      </w:r>
      <w:r w:rsidRPr="006C4AC7">
        <w:rPr>
          <w:rFonts w:asciiTheme="minorHAnsi" w:hAnsiTheme="minorHAnsi" w:cstheme="minorHAnsi"/>
          <w:color w:val="285258"/>
          <w:sz w:val="24"/>
          <w:szCs w:val="24"/>
        </w:rPr>
        <w:tab/>
      </w:r>
    </w:p>
    <w:p w:rsidR="007C7339" w:rsidRDefault="00A42883">
      <w:pPr>
        <w:spacing w:before="7" w:line="220" w:lineRule="exact"/>
        <w:rPr>
          <w:sz w:val="22"/>
          <w:szCs w:val="22"/>
        </w:rPr>
        <w:sectPr w:rsidR="007C7339">
          <w:type w:val="continuous"/>
          <w:pgSz w:w="11920" w:h="16840"/>
          <w:pgMar w:top="200" w:right="340" w:bottom="0" w:left="580" w:header="720" w:footer="720" w:gutter="0"/>
          <w:cols w:space="720"/>
        </w:sectPr>
      </w:pPr>
      <w:r w:rsidRPr="00A42883">
        <w:rPr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36" type="#_x0000_t32" style="position:absolute;margin-left:275.9pt;margin-top:2.75pt;width:200.45pt;height:0;z-index:251683840" o:connectortype="straight" strokecolor="#a6a6a6" strokeweight="1pt">
            <w10:wrap anchorx="page"/>
          </v:shape>
        </w:pict>
      </w:r>
      <w:r>
        <w:rPr>
          <w:noProof/>
          <w:sz w:val="22"/>
          <w:szCs w:val="22"/>
        </w:rPr>
        <w:pict>
          <v:shape id="_x0000_s1237" type="#_x0000_t32" style="position:absolute;margin-left:6.25pt;margin-top:2.75pt;width:186.5pt;height:0;z-index:251684864" o:connectortype="straight" strokecolor="#a6a6a6" strokeweight="1pt">
            <w10:wrap anchorx="page"/>
          </v:shape>
        </w:pict>
      </w:r>
    </w:p>
    <w:p w:rsidR="000533F4" w:rsidRPr="008A3047" w:rsidRDefault="000533F4" w:rsidP="0017465A">
      <w:pPr>
        <w:spacing w:before="7" w:line="220" w:lineRule="exact"/>
        <w:jc w:val="both"/>
        <w:rPr>
          <w:color w:val="0F243E" w:themeColor="text2" w:themeShade="80"/>
          <w:sz w:val="19"/>
          <w:szCs w:val="19"/>
        </w:rPr>
      </w:pPr>
      <w:r>
        <w:rPr>
          <w:color w:val="585858"/>
          <w:sz w:val="16"/>
          <w:szCs w:val="16"/>
        </w:rPr>
        <w:lastRenderedPageBreak/>
        <w:t xml:space="preserve">•    </w:t>
      </w:r>
      <w:r w:rsidRPr="008A3047">
        <w:rPr>
          <w:color w:val="0F243E" w:themeColor="text2" w:themeShade="80"/>
          <w:sz w:val="19"/>
          <w:szCs w:val="19"/>
        </w:rPr>
        <w:t>Application developer with experience in</w:t>
      </w:r>
    </w:p>
    <w:p w:rsidR="000533F4" w:rsidRPr="008A3047" w:rsidRDefault="007B7487" w:rsidP="0017465A">
      <w:pPr>
        <w:spacing w:before="7" w:line="220" w:lineRule="exact"/>
        <w:jc w:val="both"/>
        <w:rPr>
          <w:color w:val="0F243E" w:themeColor="text2" w:themeShade="80"/>
          <w:sz w:val="19"/>
          <w:szCs w:val="19"/>
        </w:rPr>
      </w:pPr>
      <w:r w:rsidRPr="008A3047">
        <w:rPr>
          <w:color w:val="0F243E" w:themeColor="text2" w:themeShade="80"/>
          <w:sz w:val="19"/>
          <w:szCs w:val="19"/>
        </w:rPr>
        <w:t xml:space="preserve">    </w:t>
      </w:r>
      <w:r w:rsidR="000533F4" w:rsidRPr="008A3047">
        <w:rPr>
          <w:color w:val="0F243E" w:themeColor="text2" w:themeShade="80"/>
          <w:sz w:val="19"/>
          <w:szCs w:val="19"/>
        </w:rPr>
        <w:t xml:space="preserve">Web Development, </w:t>
      </w:r>
      <w:r w:rsidR="00A96E4D">
        <w:rPr>
          <w:color w:val="0F243E" w:themeColor="text2" w:themeShade="80"/>
          <w:sz w:val="19"/>
          <w:szCs w:val="19"/>
        </w:rPr>
        <w:t xml:space="preserve">Java, </w:t>
      </w:r>
      <w:r w:rsidR="000533F4" w:rsidRPr="008A3047">
        <w:rPr>
          <w:color w:val="0F243E" w:themeColor="text2" w:themeShade="80"/>
          <w:sz w:val="19"/>
          <w:szCs w:val="19"/>
        </w:rPr>
        <w:t>JavaS</w:t>
      </w:r>
      <w:r w:rsidR="005D38CA" w:rsidRPr="008A3047">
        <w:rPr>
          <w:color w:val="0F243E" w:themeColor="text2" w:themeShade="80"/>
          <w:sz w:val="19"/>
          <w:szCs w:val="19"/>
        </w:rPr>
        <w:t xml:space="preserve">cript, </w:t>
      </w:r>
      <w:r w:rsidR="000533F4" w:rsidRPr="008A3047">
        <w:rPr>
          <w:color w:val="0F243E" w:themeColor="text2" w:themeShade="80"/>
          <w:sz w:val="19"/>
          <w:szCs w:val="19"/>
        </w:rPr>
        <w:t>CSS</w:t>
      </w:r>
      <w:r w:rsidR="002849BA">
        <w:rPr>
          <w:color w:val="0F243E" w:themeColor="text2" w:themeShade="80"/>
          <w:sz w:val="19"/>
          <w:szCs w:val="19"/>
        </w:rPr>
        <w:t>, LESS</w:t>
      </w:r>
    </w:p>
    <w:p w:rsidR="000533F4" w:rsidRPr="008A3047" w:rsidRDefault="004109C0" w:rsidP="0017465A">
      <w:pPr>
        <w:spacing w:before="7" w:line="220" w:lineRule="exact"/>
        <w:jc w:val="both"/>
        <w:rPr>
          <w:color w:val="0F243E" w:themeColor="text2" w:themeShade="80"/>
          <w:sz w:val="19"/>
          <w:szCs w:val="19"/>
        </w:rPr>
      </w:pPr>
      <w:r w:rsidRPr="008A3047">
        <w:rPr>
          <w:color w:val="0F243E" w:themeColor="text2" w:themeShade="80"/>
          <w:sz w:val="19"/>
          <w:szCs w:val="19"/>
        </w:rPr>
        <w:t xml:space="preserve">    </w:t>
      </w:r>
      <w:r w:rsidR="001B6B3D" w:rsidRPr="008A3047">
        <w:rPr>
          <w:color w:val="0F243E" w:themeColor="text2" w:themeShade="80"/>
          <w:sz w:val="19"/>
          <w:szCs w:val="19"/>
        </w:rPr>
        <w:t>a</w:t>
      </w:r>
      <w:r w:rsidRPr="008A3047">
        <w:rPr>
          <w:color w:val="0F243E" w:themeColor="text2" w:themeShade="80"/>
          <w:sz w:val="19"/>
          <w:szCs w:val="19"/>
        </w:rPr>
        <w:t xml:space="preserve">t BNY Mellon </w:t>
      </w:r>
      <w:r w:rsidR="00CC5316">
        <w:rPr>
          <w:color w:val="0F243E" w:themeColor="text2" w:themeShade="80"/>
          <w:sz w:val="19"/>
          <w:szCs w:val="19"/>
        </w:rPr>
        <w:t>[Exp:</w:t>
      </w:r>
      <w:r w:rsidR="00BE720B">
        <w:rPr>
          <w:color w:val="0F243E" w:themeColor="text2" w:themeShade="80"/>
          <w:sz w:val="19"/>
          <w:szCs w:val="19"/>
        </w:rPr>
        <w:t xml:space="preserve"> 2 years </w:t>
      </w:r>
      <w:r w:rsidR="000533F4" w:rsidRPr="008A3047">
        <w:rPr>
          <w:color w:val="0F243E" w:themeColor="text2" w:themeShade="80"/>
          <w:sz w:val="19"/>
          <w:szCs w:val="19"/>
        </w:rPr>
        <w:t>]</w:t>
      </w:r>
    </w:p>
    <w:p w:rsidR="000533F4" w:rsidRPr="008A3047" w:rsidRDefault="000533F4" w:rsidP="0017465A">
      <w:pPr>
        <w:spacing w:before="7" w:line="220" w:lineRule="exact"/>
        <w:jc w:val="both"/>
        <w:rPr>
          <w:color w:val="0F243E" w:themeColor="text2" w:themeShade="80"/>
          <w:sz w:val="19"/>
          <w:szCs w:val="19"/>
        </w:rPr>
      </w:pPr>
      <w:r w:rsidRPr="008A3047">
        <w:rPr>
          <w:color w:val="0F243E" w:themeColor="text2" w:themeShade="80"/>
          <w:sz w:val="19"/>
          <w:szCs w:val="19"/>
        </w:rPr>
        <w:t>•   Strong Work</w:t>
      </w:r>
      <w:r w:rsidR="002921EE" w:rsidRPr="008A3047">
        <w:rPr>
          <w:color w:val="0F243E" w:themeColor="text2" w:themeShade="80"/>
          <w:sz w:val="19"/>
          <w:szCs w:val="19"/>
        </w:rPr>
        <w:t xml:space="preserve"> experience in Java</w:t>
      </w:r>
      <w:r w:rsidR="00304C33">
        <w:rPr>
          <w:color w:val="0F243E" w:themeColor="text2" w:themeShade="80"/>
          <w:sz w:val="19"/>
          <w:szCs w:val="19"/>
        </w:rPr>
        <w:t>,</w:t>
      </w:r>
      <w:r w:rsidR="002921EE" w:rsidRPr="008A3047">
        <w:rPr>
          <w:color w:val="0F243E" w:themeColor="text2" w:themeShade="80"/>
          <w:sz w:val="19"/>
          <w:szCs w:val="19"/>
        </w:rPr>
        <w:t xml:space="preserve"> Spring Boot</w:t>
      </w:r>
    </w:p>
    <w:p w:rsidR="000533F4" w:rsidRPr="008A3047" w:rsidRDefault="007B7487" w:rsidP="0017465A">
      <w:pPr>
        <w:spacing w:before="7" w:line="220" w:lineRule="exact"/>
        <w:jc w:val="both"/>
        <w:rPr>
          <w:color w:val="0F243E" w:themeColor="text2" w:themeShade="80"/>
          <w:sz w:val="19"/>
          <w:szCs w:val="19"/>
        </w:rPr>
      </w:pPr>
      <w:r w:rsidRPr="008A3047">
        <w:rPr>
          <w:color w:val="0F243E" w:themeColor="text2" w:themeShade="80"/>
          <w:sz w:val="19"/>
          <w:szCs w:val="19"/>
        </w:rPr>
        <w:t xml:space="preserve">    </w:t>
      </w:r>
      <w:r w:rsidR="003F5C3A">
        <w:rPr>
          <w:color w:val="0F243E" w:themeColor="text2" w:themeShade="80"/>
          <w:sz w:val="19"/>
          <w:szCs w:val="19"/>
        </w:rPr>
        <w:t xml:space="preserve">Microservices and </w:t>
      </w:r>
      <w:r w:rsidR="000533F4" w:rsidRPr="008A3047">
        <w:rPr>
          <w:color w:val="0F243E" w:themeColor="text2" w:themeShade="80"/>
          <w:sz w:val="19"/>
          <w:szCs w:val="19"/>
        </w:rPr>
        <w:t>Angular (v6</w:t>
      </w:r>
      <w:r w:rsidR="005D3756">
        <w:rPr>
          <w:color w:val="0F243E" w:themeColor="text2" w:themeShade="80"/>
          <w:sz w:val="19"/>
          <w:szCs w:val="19"/>
        </w:rPr>
        <w:t>+</w:t>
      </w:r>
      <w:r w:rsidR="000533F4" w:rsidRPr="008A3047">
        <w:rPr>
          <w:color w:val="0F243E" w:themeColor="text2" w:themeShade="80"/>
          <w:sz w:val="19"/>
          <w:szCs w:val="19"/>
        </w:rPr>
        <w:t>) JavaScript</w:t>
      </w:r>
    </w:p>
    <w:p w:rsidR="002921EE" w:rsidRPr="008A3047" w:rsidRDefault="002921EE" w:rsidP="0017465A">
      <w:pPr>
        <w:spacing w:before="7" w:line="220" w:lineRule="exact"/>
        <w:jc w:val="both"/>
        <w:rPr>
          <w:color w:val="0F243E" w:themeColor="text2" w:themeShade="80"/>
          <w:sz w:val="19"/>
          <w:szCs w:val="19"/>
        </w:rPr>
      </w:pPr>
      <w:r w:rsidRPr="008A3047">
        <w:rPr>
          <w:color w:val="0F243E" w:themeColor="text2" w:themeShade="80"/>
          <w:sz w:val="19"/>
          <w:szCs w:val="19"/>
        </w:rPr>
        <w:t xml:space="preserve">•   </w:t>
      </w:r>
      <w:r w:rsidR="000533F4" w:rsidRPr="008A3047">
        <w:rPr>
          <w:color w:val="0F243E" w:themeColor="text2" w:themeShade="80"/>
          <w:sz w:val="19"/>
          <w:szCs w:val="19"/>
        </w:rPr>
        <w:t>Built and deployed application using Docker file</w:t>
      </w:r>
    </w:p>
    <w:p w:rsidR="000533F4" w:rsidRPr="008A3047" w:rsidRDefault="007B7487" w:rsidP="0017465A">
      <w:pPr>
        <w:spacing w:before="7" w:line="220" w:lineRule="exact"/>
        <w:jc w:val="both"/>
        <w:rPr>
          <w:color w:val="0F243E" w:themeColor="text2" w:themeShade="80"/>
          <w:sz w:val="19"/>
          <w:szCs w:val="19"/>
        </w:rPr>
      </w:pPr>
      <w:r w:rsidRPr="008A3047">
        <w:rPr>
          <w:color w:val="0F243E" w:themeColor="text2" w:themeShade="80"/>
          <w:sz w:val="19"/>
          <w:szCs w:val="19"/>
        </w:rPr>
        <w:t xml:space="preserve">    </w:t>
      </w:r>
      <w:r w:rsidR="000533F4" w:rsidRPr="008A3047">
        <w:rPr>
          <w:color w:val="0F243E" w:themeColor="text2" w:themeShade="80"/>
          <w:sz w:val="19"/>
          <w:szCs w:val="19"/>
        </w:rPr>
        <w:t>Image Containers</w:t>
      </w:r>
    </w:p>
    <w:p w:rsidR="002921EE" w:rsidRPr="008A3047" w:rsidRDefault="002921EE" w:rsidP="0017465A">
      <w:pPr>
        <w:spacing w:before="7" w:line="220" w:lineRule="exact"/>
        <w:jc w:val="both"/>
        <w:rPr>
          <w:color w:val="0F243E" w:themeColor="text2" w:themeShade="80"/>
          <w:sz w:val="19"/>
          <w:szCs w:val="19"/>
        </w:rPr>
      </w:pPr>
      <w:r w:rsidRPr="008A3047">
        <w:rPr>
          <w:color w:val="0F243E" w:themeColor="text2" w:themeShade="80"/>
          <w:sz w:val="19"/>
          <w:szCs w:val="19"/>
        </w:rPr>
        <w:t>•  Working</w:t>
      </w:r>
      <w:r w:rsidR="000533F4" w:rsidRPr="008A3047">
        <w:rPr>
          <w:color w:val="0F243E" w:themeColor="text2" w:themeShade="80"/>
          <w:sz w:val="19"/>
          <w:szCs w:val="19"/>
        </w:rPr>
        <w:t xml:space="preserve"> in an Agile/Scrum environment to </w:t>
      </w:r>
      <w:r w:rsidRPr="008A3047">
        <w:rPr>
          <w:color w:val="0F243E" w:themeColor="text2" w:themeShade="80"/>
          <w:sz w:val="19"/>
          <w:szCs w:val="19"/>
        </w:rPr>
        <w:t>deliver</w:t>
      </w:r>
    </w:p>
    <w:p w:rsidR="000533F4" w:rsidRPr="008A3047" w:rsidRDefault="007B7487" w:rsidP="0017465A">
      <w:pPr>
        <w:spacing w:before="7" w:line="220" w:lineRule="exact"/>
        <w:jc w:val="both"/>
        <w:rPr>
          <w:color w:val="0F243E" w:themeColor="text2" w:themeShade="80"/>
          <w:sz w:val="19"/>
          <w:szCs w:val="19"/>
        </w:rPr>
      </w:pPr>
      <w:r w:rsidRPr="008A3047">
        <w:rPr>
          <w:color w:val="0F243E" w:themeColor="text2" w:themeShade="80"/>
          <w:sz w:val="19"/>
          <w:szCs w:val="19"/>
        </w:rPr>
        <w:t xml:space="preserve">  </w:t>
      </w:r>
      <w:r w:rsidR="00FC5B03">
        <w:rPr>
          <w:color w:val="0F243E" w:themeColor="text2" w:themeShade="80"/>
          <w:sz w:val="19"/>
          <w:szCs w:val="19"/>
        </w:rPr>
        <w:t xml:space="preserve"> </w:t>
      </w:r>
      <w:r w:rsidRPr="008A3047">
        <w:rPr>
          <w:color w:val="0F243E" w:themeColor="text2" w:themeShade="80"/>
          <w:sz w:val="19"/>
          <w:szCs w:val="19"/>
        </w:rPr>
        <w:t xml:space="preserve"> </w:t>
      </w:r>
      <w:r w:rsidR="000533F4" w:rsidRPr="008A3047">
        <w:rPr>
          <w:color w:val="0F243E" w:themeColor="text2" w:themeShade="80"/>
          <w:sz w:val="19"/>
          <w:szCs w:val="19"/>
        </w:rPr>
        <w:t>quality software</w:t>
      </w:r>
    </w:p>
    <w:p w:rsidR="002F595C" w:rsidRPr="008A3047" w:rsidRDefault="002921EE" w:rsidP="0017465A">
      <w:pPr>
        <w:spacing w:before="7" w:line="220" w:lineRule="exact"/>
        <w:jc w:val="both"/>
        <w:rPr>
          <w:color w:val="0F243E" w:themeColor="text2" w:themeShade="80"/>
          <w:sz w:val="19"/>
          <w:szCs w:val="19"/>
        </w:rPr>
      </w:pPr>
      <w:r w:rsidRPr="008A3047">
        <w:rPr>
          <w:color w:val="0F243E" w:themeColor="text2" w:themeShade="80"/>
          <w:sz w:val="19"/>
          <w:szCs w:val="19"/>
        </w:rPr>
        <w:t xml:space="preserve">•  </w:t>
      </w:r>
      <w:r w:rsidR="00400171" w:rsidRPr="008A3047">
        <w:rPr>
          <w:color w:val="0F243E" w:themeColor="text2" w:themeShade="80"/>
          <w:sz w:val="19"/>
          <w:szCs w:val="19"/>
        </w:rPr>
        <w:t xml:space="preserve">Utilized </w:t>
      </w:r>
      <w:r w:rsidRPr="008A3047">
        <w:rPr>
          <w:color w:val="0F243E" w:themeColor="text2" w:themeShade="80"/>
          <w:sz w:val="19"/>
          <w:szCs w:val="19"/>
        </w:rPr>
        <w:t xml:space="preserve">Splunk and Kibana tools to debug, search </w:t>
      </w:r>
    </w:p>
    <w:p w:rsidR="002F595C" w:rsidRPr="008A3047" w:rsidRDefault="002F595C" w:rsidP="0017465A">
      <w:pPr>
        <w:spacing w:before="7" w:line="220" w:lineRule="exact"/>
        <w:jc w:val="both"/>
        <w:rPr>
          <w:color w:val="0F243E" w:themeColor="text2" w:themeShade="80"/>
          <w:sz w:val="19"/>
          <w:szCs w:val="19"/>
        </w:rPr>
      </w:pPr>
      <w:r w:rsidRPr="008A3047">
        <w:rPr>
          <w:color w:val="0F243E" w:themeColor="text2" w:themeShade="80"/>
          <w:sz w:val="19"/>
          <w:szCs w:val="19"/>
        </w:rPr>
        <w:t xml:space="preserve">   the</w:t>
      </w:r>
      <w:r w:rsidR="007B7487" w:rsidRPr="008A3047">
        <w:rPr>
          <w:color w:val="0F243E" w:themeColor="text2" w:themeShade="80"/>
          <w:sz w:val="19"/>
          <w:szCs w:val="19"/>
        </w:rPr>
        <w:t xml:space="preserve"> logs of Virtual Machines based on time frame, </w:t>
      </w:r>
    </w:p>
    <w:p w:rsidR="002F595C" w:rsidRPr="008A3047" w:rsidRDefault="002F595C" w:rsidP="0017465A">
      <w:pPr>
        <w:spacing w:before="7" w:line="220" w:lineRule="exact"/>
        <w:jc w:val="both"/>
        <w:rPr>
          <w:color w:val="0F243E" w:themeColor="text2" w:themeShade="80"/>
          <w:sz w:val="19"/>
          <w:szCs w:val="19"/>
        </w:rPr>
      </w:pPr>
      <w:r w:rsidRPr="008A3047">
        <w:rPr>
          <w:color w:val="0F243E" w:themeColor="text2" w:themeShade="80"/>
          <w:sz w:val="19"/>
          <w:szCs w:val="19"/>
        </w:rPr>
        <w:t xml:space="preserve">   VM </w:t>
      </w:r>
      <w:r w:rsidR="00307E7A">
        <w:rPr>
          <w:color w:val="0F243E" w:themeColor="text2" w:themeShade="80"/>
          <w:sz w:val="19"/>
          <w:szCs w:val="19"/>
        </w:rPr>
        <w:t xml:space="preserve">host, </w:t>
      </w:r>
      <w:r w:rsidR="007B7487" w:rsidRPr="008A3047">
        <w:rPr>
          <w:color w:val="0F243E" w:themeColor="text2" w:themeShade="80"/>
          <w:sz w:val="19"/>
          <w:szCs w:val="19"/>
        </w:rPr>
        <w:t xml:space="preserve">functionality.and trigger email alerts </w:t>
      </w:r>
    </w:p>
    <w:p w:rsidR="007B7487" w:rsidRPr="008A3047" w:rsidRDefault="002F595C" w:rsidP="0017465A">
      <w:pPr>
        <w:spacing w:before="7" w:line="220" w:lineRule="exact"/>
        <w:jc w:val="both"/>
        <w:rPr>
          <w:color w:val="0F243E" w:themeColor="text2" w:themeShade="80"/>
          <w:sz w:val="19"/>
          <w:szCs w:val="19"/>
        </w:rPr>
      </w:pPr>
      <w:r w:rsidRPr="008A3047">
        <w:rPr>
          <w:color w:val="0F243E" w:themeColor="text2" w:themeShade="80"/>
          <w:sz w:val="19"/>
          <w:szCs w:val="19"/>
        </w:rPr>
        <w:t xml:space="preserve">   </w:t>
      </w:r>
      <w:r w:rsidR="007B7487" w:rsidRPr="008A3047">
        <w:rPr>
          <w:color w:val="0F243E" w:themeColor="text2" w:themeShade="80"/>
          <w:sz w:val="19"/>
          <w:szCs w:val="19"/>
        </w:rPr>
        <w:t xml:space="preserve">on </w:t>
      </w:r>
      <w:r w:rsidRPr="008A3047">
        <w:rPr>
          <w:color w:val="0F243E" w:themeColor="text2" w:themeShade="80"/>
          <w:sz w:val="19"/>
          <w:szCs w:val="19"/>
        </w:rPr>
        <w:t>alert</w:t>
      </w:r>
      <w:r w:rsidR="007B7487" w:rsidRPr="008A3047">
        <w:rPr>
          <w:color w:val="0F243E" w:themeColor="text2" w:themeShade="80"/>
          <w:sz w:val="19"/>
          <w:szCs w:val="19"/>
        </w:rPr>
        <w:t xml:space="preserve"> conditions</w:t>
      </w:r>
    </w:p>
    <w:p w:rsidR="007E3F9A" w:rsidRPr="008A3047" w:rsidRDefault="007E3F9A" w:rsidP="007E3F9A">
      <w:pPr>
        <w:spacing w:before="7" w:line="220" w:lineRule="exact"/>
        <w:rPr>
          <w:color w:val="0F243E" w:themeColor="text2" w:themeShade="80"/>
          <w:sz w:val="19"/>
          <w:szCs w:val="19"/>
        </w:rPr>
      </w:pPr>
      <w:r w:rsidRPr="008A3047">
        <w:rPr>
          <w:color w:val="0F243E" w:themeColor="text2" w:themeShade="80"/>
          <w:sz w:val="19"/>
          <w:szCs w:val="19"/>
        </w:rPr>
        <w:t xml:space="preserve">•  Worked in Build support activities involving </w:t>
      </w:r>
    </w:p>
    <w:p w:rsidR="007E3F9A" w:rsidRPr="008A3047" w:rsidRDefault="007E3F9A" w:rsidP="007E3F9A">
      <w:pPr>
        <w:spacing w:before="7" w:line="220" w:lineRule="exact"/>
        <w:rPr>
          <w:color w:val="0F243E" w:themeColor="text2" w:themeShade="80"/>
          <w:sz w:val="19"/>
          <w:szCs w:val="19"/>
        </w:rPr>
      </w:pPr>
      <w:r w:rsidRPr="008A3047">
        <w:rPr>
          <w:color w:val="0F243E" w:themeColor="text2" w:themeShade="80"/>
          <w:sz w:val="19"/>
          <w:szCs w:val="19"/>
        </w:rPr>
        <w:t xml:space="preserve">   Code deployments in testbed regions(QA/UAT/XAT)    </w:t>
      </w:r>
    </w:p>
    <w:p w:rsidR="007C7339" w:rsidRPr="000533F4" w:rsidRDefault="007E3F9A" w:rsidP="007E3F9A">
      <w:pPr>
        <w:spacing w:before="7" w:line="220" w:lineRule="exact"/>
        <w:rPr>
          <w:color w:val="585858"/>
          <w:sz w:val="18"/>
          <w:szCs w:val="18"/>
        </w:rPr>
      </w:pPr>
      <w:r w:rsidRPr="008A3047">
        <w:rPr>
          <w:color w:val="0F243E" w:themeColor="text2" w:themeShade="80"/>
          <w:sz w:val="19"/>
          <w:szCs w:val="19"/>
        </w:rPr>
        <w:t xml:space="preserve">   till production</w:t>
      </w:r>
      <w:r w:rsidR="002921EE">
        <w:rPr>
          <w:color w:val="585858"/>
          <w:sz w:val="18"/>
          <w:szCs w:val="18"/>
        </w:rPr>
        <w:t xml:space="preserve">             </w:t>
      </w:r>
      <w:r w:rsidR="007B7487">
        <w:rPr>
          <w:color w:val="585858"/>
          <w:sz w:val="18"/>
          <w:szCs w:val="18"/>
        </w:rPr>
        <w:t xml:space="preserve">      </w:t>
      </w:r>
    </w:p>
    <w:p w:rsidR="007C7339" w:rsidRPr="00C33515" w:rsidRDefault="007C7339">
      <w:pPr>
        <w:spacing w:before="8" w:line="100" w:lineRule="exact"/>
        <w:rPr>
          <w:sz w:val="22"/>
          <w:szCs w:val="22"/>
        </w:rPr>
      </w:pPr>
    </w:p>
    <w:p w:rsidR="0051590C" w:rsidRPr="00DC4E00" w:rsidRDefault="007D1031" w:rsidP="0051590C">
      <w:pPr>
        <w:spacing w:before="35"/>
        <w:ind w:left="142" w:right="-51"/>
        <w:rPr>
          <w:color w:val="285258"/>
          <w:w w:val="99"/>
        </w:rPr>
      </w:pPr>
      <w:r>
        <w:br w:type="column"/>
      </w:r>
      <w:r w:rsidR="006068AD" w:rsidRPr="00DC4E00">
        <w:rPr>
          <w:color w:val="285258"/>
          <w:w w:val="99"/>
        </w:rPr>
        <w:lastRenderedPageBreak/>
        <w:t>Java 7/8</w:t>
      </w:r>
    </w:p>
    <w:p w:rsidR="0051590C" w:rsidRPr="003A4B76" w:rsidRDefault="00BE720B" w:rsidP="0051590C">
      <w:pPr>
        <w:spacing w:before="35"/>
        <w:ind w:left="142" w:right="-51"/>
      </w:pPr>
      <w:r>
        <w:rPr>
          <w:noProof/>
        </w:rPr>
        <w:pict>
          <v:group id="_x0000_s1266" style="position:absolute;left:0;text-align:left;margin-left:306.15pt;margin-top:11.25pt;width:96.05pt;height:34.3pt;z-index:-251618304;mso-position-horizontal-relative:page" coordorigin="8295,3085" coordsize="1921,120">
            <v:shape id="_x0000_s1267" style="position:absolute;left:9720;top:3145;width:436;height:0" coordorigin="9720,3145" coordsize="436,0" path="m9720,3145r436,e" filled="f" strokecolor="#404040" strokeweight="6pt">
              <v:path arrowok="t"/>
            </v:shape>
            <v:shape id="_x0000_s1268" style="position:absolute;left:8355;top:3145;width:1365;height:0" coordorigin="8355,3145" coordsize="1365,0" path="m8355,3145r1365,e" filled="f" strokecolor="#5b9bd4" strokeweight="6pt">
              <v:path arrowok="t"/>
            </v:shape>
            <w10:wrap anchorx="page"/>
          </v:group>
        </w:pict>
      </w:r>
      <w:r w:rsidR="00A42883">
        <w:rPr>
          <w:noProof/>
        </w:rPr>
        <w:pict>
          <v:group id="_x0000_s1223" style="position:absolute;left:0;text-align:left;margin-left:305.3pt;margin-top:2.25pt;width:95.75pt;height:6pt;z-index:-251635712;mso-position-horizontal-relative:page" coordorigin="6106,-83" coordsize="1915,120">
            <v:shape id="_x0000_s1224" style="position:absolute;left:7714;top:-23;width:247;height:0" coordorigin="7714,-23" coordsize="247,0" path="m7714,-23r247,e" filled="f" strokecolor="#404040" strokeweight="6pt">
              <v:path arrowok="t"/>
            </v:shape>
            <v:shape id="_x0000_s1225" style="position:absolute;left:6166;top:-23;width:1548;height:0" coordorigin="6166,-23" coordsize="1548,0" path="m6166,-23r1548,e" filled="f" strokecolor="#5b9bd4" strokeweight="6pt">
              <v:path arrowok="t"/>
            </v:shape>
            <w10:wrap anchorx="page"/>
          </v:group>
        </w:pict>
      </w:r>
    </w:p>
    <w:p w:rsidR="0051590C" w:rsidRDefault="00A42883" w:rsidP="0051590C">
      <w:pPr>
        <w:spacing w:line="432" w:lineRule="auto"/>
        <w:ind w:left="142" w:right="458"/>
        <w:rPr>
          <w:color w:val="285258"/>
          <w:sz w:val="18"/>
          <w:szCs w:val="18"/>
        </w:rPr>
      </w:pPr>
      <w:r w:rsidRPr="00A42883">
        <w:pict>
          <v:group id="_x0000_s1214" style="position:absolute;left:0;text-align:left;margin-left:305.65pt;margin-top:48.1pt;width:95.75pt;height:6pt;z-index:-251638784;mso-position-horizontal-relative:page" coordorigin="6113,962" coordsize="1915,120">
            <v:shape id="_x0000_s1215" style="position:absolute;left:7187;top:1022;width:781;height:0" coordorigin="7187,1022" coordsize="781,0" path="m7187,1022r781,e" filled="f" strokecolor="#404040" strokeweight="6pt">
              <v:path arrowok="t"/>
            </v:shape>
            <v:shape id="_x0000_s1216" style="position:absolute;left:6173;top:1022;width:1014;height:0" coordorigin="6173,1022" coordsize="1014,0" path="m6173,1022r1014,e" filled="f" strokecolor="#5b9bd4" strokeweight="6pt">
              <v:path arrowok="t"/>
            </v:shape>
            <w10:wrap anchorx="page"/>
          </v:group>
        </w:pict>
      </w:r>
      <w:r w:rsidRPr="00A42883">
        <w:pict>
          <v:group id="_x0000_s1217" style="position:absolute;left:0;text-align:left;margin-left:305.1pt;margin-top:29.3pt;width:95.75pt;height:6.1pt;z-index:-251637760;mso-position-horizontal-relative:page" coordorigin="6102,586" coordsize="1915,122">
            <v:shape id="_x0000_s1218" style="position:absolute;left:6168;top:646;width:1789;height:0" coordorigin="6168,646" coordsize="1789,0" path="m6168,646r1789,e" filled="f" strokecolor="#404040" strokeweight="6pt">
              <v:path arrowok="t"/>
            </v:shape>
            <v:shape id="_x0000_s1219" style="position:absolute;left:6162;top:646;width:1197;height:2" coordorigin="6162,646" coordsize="1197,2" path="m6162,646r1197,2e" filled="f" strokecolor="#5b9bd4" strokeweight="6pt">
              <v:path arrowok="t"/>
            </v:shape>
            <w10:wrap anchorx="page"/>
          </v:group>
        </w:pict>
      </w:r>
      <w:r w:rsidR="0051590C">
        <w:rPr>
          <w:color w:val="285258"/>
          <w:sz w:val="18"/>
          <w:szCs w:val="18"/>
        </w:rPr>
        <w:t>Angular</w:t>
      </w:r>
      <w:r w:rsidR="0023594E">
        <w:rPr>
          <w:color w:val="285258"/>
          <w:sz w:val="18"/>
          <w:szCs w:val="18"/>
        </w:rPr>
        <w:t xml:space="preserve"> </w:t>
      </w:r>
      <w:r w:rsidR="00C11C96">
        <w:rPr>
          <w:color w:val="285258"/>
          <w:sz w:val="18"/>
          <w:szCs w:val="18"/>
        </w:rPr>
        <w:t>(</w:t>
      </w:r>
      <w:r w:rsidR="0023594E">
        <w:rPr>
          <w:color w:val="285258"/>
          <w:sz w:val="18"/>
          <w:szCs w:val="18"/>
        </w:rPr>
        <w:t>v6</w:t>
      </w:r>
      <w:r w:rsidR="00BE720B">
        <w:rPr>
          <w:color w:val="285258"/>
          <w:sz w:val="18"/>
          <w:szCs w:val="18"/>
        </w:rPr>
        <w:t>+</w:t>
      </w:r>
      <w:r w:rsidR="00C11C96">
        <w:rPr>
          <w:color w:val="285258"/>
          <w:sz w:val="18"/>
          <w:szCs w:val="18"/>
        </w:rPr>
        <w:t>)</w:t>
      </w:r>
      <w:r w:rsidR="009A723D">
        <w:rPr>
          <w:color w:val="285258"/>
          <w:sz w:val="18"/>
          <w:szCs w:val="18"/>
        </w:rPr>
        <w:t xml:space="preserve"> JS</w:t>
      </w:r>
    </w:p>
    <w:p w:rsidR="0051590C" w:rsidRDefault="0051590C" w:rsidP="0051590C">
      <w:pPr>
        <w:spacing w:line="432" w:lineRule="auto"/>
        <w:ind w:left="142" w:right="458"/>
        <w:rPr>
          <w:color w:val="285258"/>
          <w:sz w:val="18"/>
          <w:szCs w:val="18"/>
        </w:rPr>
      </w:pPr>
      <w:r>
        <w:rPr>
          <w:color w:val="285258"/>
          <w:sz w:val="18"/>
          <w:szCs w:val="18"/>
        </w:rPr>
        <w:t xml:space="preserve"> CSS</w:t>
      </w:r>
      <w:r w:rsidR="00661C8F">
        <w:rPr>
          <w:color w:val="285258"/>
          <w:sz w:val="18"/>
          <w:szCs w:val="18"/>
        </w:rPr>
        <w:t xml:space="preserve"> with </w:t>
      </w:r>
      <w:r w:rsidR="002849BA">
        <w:rPr>
          <w:color w:val="285258"/>
          <w:sz w:val="18"/>
          <w:szCs w:val="18"/>
        </w:rPr>
        <w:t>LESS</w:t>
      </w:r>
    </w:p>
    <w:p w:rsidR="0051590C" w:rsidRDefault="0051590C" w:rsidP="0051590C">
      <w:pPr>
        <w:spacing w:line="432" w:lineRule="auto"/>
        <w:ind w:left="142" w:right="458"/>
        <w:rPr>
          <w:sz w:val="18"/>
          <w:szCs w:val="18"/>
        </w:rPr>
      </w:pPr>
      <w:r>
        <w:rPr>
          <w:color w:val="285258"/>
          <w:sz w:val="18"/>
          <w:szCs w:val="18"/>
        </w:rPr>
        <w:t xml:space="preserve"> MicroServices</w:t>
      </w:r>
    </w:p>
    <w:p w:rsidR="0051590C" w:rsidRDefault="00A42883" w:rsidP="0051590C">
      <w:pPr>
        <w:spacing w:before="27" w:line="408" w:lineRule="auto"/>
        <w:ind w:left="156" w:right="204" w:firstLine="2"/>
        <w:rPr>
          <w:color w:val="285258"/>
          <w:sz w:val="18"/>
          <w:szCs w:val="18"/>
        </w:rPr>
      </w:pPr>
      <w:r>
        <w:rPr>
          <w:noProof/>
          <w:color w:val="285258"/>
          <w:sz w:val="18"/>
          <w:szCs w:val="18"/>
        </w:rPr>
        <w:pict>
          <v:group id="_x0000_s1256" style="position:absolute;left:0;text-align:left;margin-left:306.15pt;margin-top:13.1pt;width:95.25pt;height:6pt;z-index:-251623424;mso-position-horizontal-relative:page" coordorigin="6117,947" coordsize="1905,120">
            <v:shape id="_x0000_s1257" style="position:absolute;left:7062;top:1007;width:900;height:0" coordorigin="7062,1007" coordsize="900,0" path="m7062,1007r900,e" filled="f" strokecolor="#404040" strokeweight="6pt">
              <v:path arrowok="t"/>
            </v:shape>
            <v:shape id="_x0000_s1258" style="position:absolute;left:6177;top:1007;width:885;height:0" coordorigin="6177,1007" coordsize="885,0" path="m6177,1007r885,e" filled="f" strokecolor="#5b9bd4" strokeweight="6pt">
              <v:path arrowok="t"/>
            </v:shape>
            <w10:wrap anchorx="page"/>
          </v:group>
        </w:pict>
      </w:r>
      <w:r w:rsidR="002B1304">
        <w:rPr>
          <w:color w:val="285258"/>
          <w:sz w:val="18"/>
          <w:szCs w:val="18"/>
        </w:rPr>
        <w:t xml:space="preserve">Docker Image </w:t>
      </w:r>
    </w:p>
    <w:p w:rsidR="0051590C" w:rsidRDefault="00A42883" w:rsidP="0051590C">
      <w:pPr>
        <w:spacing w:before="27" w:line="408" w:lineRule="auto"/>
        <w:ind w:left="156" w:right="204" w:firstLine="2"/>
        <w:rPr>
          <w:color w:val="285258"/>
          <w:sz w:val="18"/>
          <w:szCs w:val="18"/>
        </w:rPr>
      </w:pPr>
      <w:r w:rsidRPr="00A42883">
        <w:pict>
          <v:group id="_x0000_s1199" style="position:absolute;left:0;text-align:left;margin-left:305.9pt;margin-top:11.25pt;width:95.75pt;height:6pt;z-index:-251643904;mso-position-horizontal-relative:page" coordorigin="6120,592" coordsize="1915,120">
            <v:shape id="_x0000_s1200" style="position:absolute;left:7228;top:652;width:747;height:0" coordorigin="7228,652" coordsize="747,0" path="m7228,652r747,e" filled="f" strokecolor="#404040" strokeweight="6pt">
              <v:path arrowok="t"/>
            </v:shape>
            <v:shape id="_x0000_s1201" style="position:absolute;left:6180;top:652;width:1048;height:0" coordorigin="6180,652" coordsize="1048,0" path="m6180,652r1048,e" filled="f" strokecolor="#5b9bd4" strokeweight="6pt">
              <v:path arrowok="t"/>
            </v:shape>
            <w10:wrap anchorx="page"/>
          </v:group>
        </w:pict>
      </w:r>
      <w:r w:rsidR="0051590C">
        <w:rPr>
          <w:color w:val="285258"/>
          <w:sz w:val="18"/>
          <w:szCs w:val="18"/>
        </w:rPr>
        <w:t xml:space="preserve">DevOps </w:t>
      </w:r>
    </w:p>
    <w:p w:rsidR="0051590C" w:rsidRDefault="00A42883" w:rsidP="0051590C">
      <w:pPr>
        <w:spacing w:before="27" w:line="408" w:lineRule="auto"/>
        <w:ind w:left="156" w:right="204" w:firstLine="2"/>
        <w:rPr>
          <w:sz w:val="18"/>
          <w:szCs w:val="18"/>
        </w:rPr>
      </w:pPr>
      <w:r w:rsidRPr="00A42883">
        <w:pict>
          <v:group id="_x0000_s1202" style="position:absolute;left:0;text-align:left;margin-left:305.1pt;margin-top:12.45pt;width:95.25pt;height:6pt;z-index:-251642880;mso-position-horizontal-relative:page" coordorigin="6117,947" coordsize="1905,120">
            <v:shape id="_x0000_s1203" style="position:absolute;left:7062;top:1007;width:900;height:0" coordorigin="7062,1007" coordsize="900,0" path="m7062,1007r900,e" filled="f" strokecolor="#404040" strokeweight="6pt">
              <v:path arrowok="t"/>
            </v:shape>
            <v:shape id="_x0000_s1204" style="position:absolute;left:6177;top:1007;width:885;height:0" coordorigin="6177,1007" coordsize="885,0" path="m6177,1007r885,e" filled="f" strokecolor="#5b9bd4" strokeweight="6pt">
              <v:path arrowok="t"/>
            </v:shape>
            <w10:wrap anchorx="page"/>
          </v:group>
        </w:pict>
      </w:r>
      <w:r w:rsidR="00AF5833">
        <w:rPr>
          <w:color w:val="285258"/>
          <w:sz w:val="18"/>
          <w:szCs w:val="18"/>
        </w:rPr>
        <w:t>TypeScript</w:t>
      </w:r>
    </w:p>
    <w:p w:rsidR="0051590C" w:rsidRDefault="004D7AEE" w:rsidP="0051590C">
      <w:pPr>
        <w:spacing w:before="17" w:line="414" w:lineRule="auto"/>
        <w:ind w:left="168" w:right="1173" w:firstLine="7"/>
        <w:rPr>
          <w:sz w:val="18"/>
          <w:szCs w:val="18"/>
        </w:rPr>
      </w:pPr>
      <w:r>
        <w:rPr>
          <w:noProof/>
        </w:rPr>
        <w:pict>
          <v:group id="_x0000_s1269" style="position:absolute;left:0;text-align:left;margin-left:305.65pt;margin-top:30.1pt;width:95.5pt;height:6pt;z-index:-251617280;mso-position-horizontal-relative:page" coordorigin="6117,237" coordsize="1910,120">
            <v:shape id="_x0000_s1270" style="position:absolute;left:6477;top:297;width:1490;height:0" coordorigin="6477,297" coordsize="1490,0" path="m6477,297r1490,e" filled="f" strokecolor="#404040" strokeweight="6pt">
              <v:path arrowok="t"/>
            </v:shape>
            <v:shape id="_x0000_s1271" style="position:absolute;left:6177;top:297;width:300;height:0" coordorigin="6177,297" coordsize="300,0" path="m6177,297r300,e" filled="f" strokecolor="#5b9bd4" strokeweight="6pt">
              <v:path arrowok="t"/>
            </v:shape>
            <w10:wrap anchorx="page"/>
          </v:group>
        </w:pict>
      </w:r>
      <w:r w:rsidR="00A42883" w:rsidRPr="00A42883">
        <w:pict>
          <v:group id="_x0000_s1178" style="position:absolute;left:0;text-align:left;margin-left:305.85pt;margin-top:11.85pt;width:95.5pt;height:6pt;z-index:-251651072;mso-position-horizontal-relative:page" coordorigin="6117,237" coordsize="1910,120">
            <v:shape id="_x0000_s1179" style="position:absolute;left:6477;top:297;width:1490;height:0" coordorigin="6477,297" coordsize="1490,0" path="m6477,297r1490,e" filled="f" strokecolor="#404040" strokeweight="6pt">
              <v:path arrowok="t"/>
            </v:shape>
            <v:shape id="_x0000_s1180" style="position:absolute;left:6177;top:297;width:300;height:0" coordorigin="6177,297" coordsize="300,0" path="m6177,297r300,e" filled="f" strokecolor="#5b9bd4" strokeweight="6pt">
              <v:path arrowok="t"/>
            </v:shape>
            <w10:wrap anchorx="page"/>
          </v:group>
        </w:pict>
      </w:r>
      <w:r w:rsidR="0051590C">
        <w:rPr>
          <w:color w:val="285258"/>
          <w:sz w:val="18"/>
          <w:szCs w:val="18"/>
        </w:rPr>
        <w:t>SQL Python</w:t>
      </w:r>
    </w:p>
    <w:p w:rsidR="0051590C" w:rsidRDefault="00A42883" w:rsidP="0051590C">
      <w:pPr>
        <w:spacing w:before="89" w:line="428" w:lineRule="auto"/>
        <w:ind w:right="1490"/>
        <w:rPr>
          <w:color w:val="285258"/>
          <w:sz w:val="18"/>
          <w:szCs w:val="18"/>
        </w:rPr>
      </w:pPr>
      <w:r w:rsidRPr="00A42883">
        <w:rPr>
          <w:sz w:val="22"/>
          <w:szCs w:val="22"/>
        </w:rPr>
        <w:pict>
          <v:group id="_x0000_s1205" style="position:absolute;margin-left:408.75pt;margin-top:-163.25pt;width:96.05pt;height:6pt;z-index:-251641856;mso-position-horizontal-relative:page" coordorigin="8295,3085" coordsize="1921,120">
            <v:shape id="_x0000_s1206" style="position:absolute;left:9720;top:3145;width:436;height:0" coordorigin="9720,3145" coordsize="436,0" path="m9720,3145r436,e" filled="f" strokecolor="#404040" strokeweight="6pt">
              <v:path arrowok="t"/>
            </v:shape>
            <v:shape id="_x0000_s1207" style="position:absolute;left:8355;top:3145;width:1365;height:0" coordorigin="8355,3145" coordsize="1365,0" path="m8355,3145r1365,e" filled="f" strokecolor="#5b9bd4" strokeweight="6pt">
              <v:path arrowok="t"/>
            </v:shape>
            <w10:wrap anchorx="page"/>
          </v:group>
        </w:pict>
      </w:r>
      <w:r w:rsidR="0051590C">
        <w:br w:type="column"/>
      </w:r>
      <w:r w:rsidR="00E01051">
        <w:rPr>
          <w:color w:val="285258"/>
          <w:sz w:val="18"/>
          <w:szCs w:val="18"/>
        </w:rPr>
        <w:lastRenderedPageBreak/>
        <w:t>Java S</w:t>
      </w:r>
      <w:r w:rsidR="0051590C">
        <w:rPr>
          <w:color w:val="285258"/>
          <w:sz w:val="18"/>
          <w:szCs w:val="18"/>
        </w:rPr>
        <w:t>pring Boot</w:t>
      </w:r>
      <w:r w:rsidR="00E01051">
        <w:rPr>
          <w:color w:val="285258"/>
          <w:sz w:val="18"/>
          <w:szCs w:val="18"/>
        </w:rPr>
        <w:t xml:space="preserve"> </w:t>
      </w:r>
    </w:p>
    <w:p w:rsidR="0051590C" w:rsidRDefault="00A42883" w:rsidP="0051590C">
      <w:pPr>
        <w:spacing w:before="89" w:line="428" w:lineRule="auto"/>
        <w:ind w:right="1490"/>
        <w:rPr>
          <w:color w:val="285258"/>
          <w:sz w:val="18"/>
          <w:szCs w:val="18"/>
        </w:rPr>
      </w:pPr>
      <w:r w:rsidRPr="00A42883">
        <w:pict>
          <v:group id="_x0000_s1208" style="position:absolute;margin-left:408.2pt;margin-top:18.85pt;width:96.05pt;height:6pt;z-index:-251640832;mso-position-horizontal-relative:page" coordorigin="8295,246" coordsize="1921,120">
            <v:shape id="_x0000_s1209" style="position:absolute;left:9990;top:306;width:166;height:0" coordorigin="9990,306" coordsize="166,0" path="m9990,306r166,e" filled="f" strokecolor="#404040" strokeweight="6pt">
              <v:path arrowok="t"/>
            </v:shape>
            <v:shape id="_x0000_s1210" style="position:absolute;left:8355;top:306;width:1635;height:0" coordorigin="8355,306" coordsize="1635,0" path="m8355,306r1635,e" filled="f" strokecolor="#5b9bd4" strokeweight="6pt">
              <v:path arrowok="t"/>
            </v:shape>
            <w10:wrap anchorx="page"/>
          </v:group>
        </w:pict>
      </w:r>
      <w:r w:rsidR="0051590C">
        <w:rPr>
          <w:color w:val="285258"/>
          <w:sz w:val="18"/>
          <w:szCs w:val="18"/>
        </w:rPr>
        <w:t xml:space="preserve">Web Development </w:t>
      </w:r>
    </w:p>
    <w:p w:rsidR="0051590C" w:rsidRDefault="00A42883" w:rsidP="0051590C">
      <w:pPr>
        <w:spacing w:before="89" w:line="428" w:lineRule="auto"/>
        <w:ind w:right="1490"/>
        <w:rPr>
          <w:color w:val="285258"/>
          <w:sz w:val="18"/>
          <w:szCs w:val="18"/>
        </w:rPr>
      </w:pPr>
      <w:r w:rsidRPr="00A42883">
        <w:rPr>
          <w:noProof/>
          <w:sz w:val="18"/>
          <w:szCs w:val="18"/>
        </w:rPr>
        <w:pict>
          <v:group id="_x0000_s1229" style="position:absolute;margin-left:408.2pt;margin-top:33.25pt;width:96.05pt;height:6pt;z-index:-251633664;mso-position-horizontal-relative:page" coordorigin="8295,3085" coordsize="1921,120">
            <v:shape id="_x0000_s1230" style="position:absolute;left:9720;top:3145;width:436;height:0" coordorigin="9720,3145" coordsize="436,0" path="m9720,3145r436,e" filled="f" strokecolor="#404040" strokeweight="6pt">
              <v:path arrowok="t"/>
            </v:shape>
            <v:shape id="_x0000_s1231" style="position:absolute;left:8355;top:3145;width:1365;height:0" coordorigin="8355,3145" coordsize="1365,0" path="m8355,3145r1365,e" filled="f" strokecolor="#5b9bd4" strokeweight="6pt">
              <v:path arrowok="t"/>
            </v:shape>
            <w10:wrap anchorx="page"/>
          </v:group>
        </w:pict>
      </w:r>
      <w:r>
        <w:rPr>
          <w:noProof/>
          <w:color w:val="285258"/>
          <w:sz w:val="18"/>
          <w:szCs w:val="18"/>
        </w:rPr>
        <w:pict>
          <v:group id="_x0000_s1226" style="position:absolute;margin-left:408.2pt;margin-top:14.45pt;width:96.05pt;height:6pt;z-index:-251634688;mso-position-horizontal-relative:page" coordorigin="8295,3085" coordsize="1921,120">
            <v:shape id="_x0000_s1227" style="position:absolute;left:9720;top:3145;width:436;height:0" coordorigin="9720,3145" coordsize="436,0" path="m9720,3145r436,e" filled="f" strokecolor="#404040" strokeweight="6pt">
              <v:path arrowok="t"/>
            </v:shape>
            <v:shape id="_x0000_s1228" style="position:absolute;left:8355;top:3145;width:1365;height:0" coordorigin="8355,3145" coordsize="1365,0" path="m8355,3145r1365,e" filled="f" strokecolor="#5b9bd4" strokeweight="6pt">
              <v:path arrowok="t"/>
            </v:shape>
            <w10:wrap anchorx="page"/>
          </v:group>
        </w:pict>
      </w:r>
      <w:r w:rsidR="002B1304">
        <w:rPr>
          <w:color w:val="285258"/>
          <w:sz w:val="18"/>
          <w:szCs w:val="18"/>
        </w:rPr>
        <w:t xml:space="preserve"> </w:t>
      </w:r>
      <w:r w:rsidR="0051590C">
        <w:rPr>
          <w:color w:val="285258"/>
          <w:sz w:val="18"/>
          <w:szCs w:val="18"/>
        </w:rPr>
        <w:t>D</w:t>
      </w:r>
      <w:r w:rsidR="0051590C" w:rsidRPr="008A00CA">
        <w:rPr>
          <w:color w:val="285258"/>
          <w:sz w:val="18"/>
          <w:szCs w:val="18"/>
        </w:rPr>
        <w:t>ebugging</w:t>
      </w:r>
      <w:r w:rsidR="0051590C">
        <w:rPr>
          <w:color w:val="285258"/>
          <w:sz w:val="18"/>
          <w:szCs w:val="18"/>
        </w:rPr>
        <w:t xml:space="preserve"> HTML/JavaScript</w:t>
      </w:r>
    </w:p>
    <w:p w:rsidR="0051590C" w:rsidRDefault="00A42883" w:rsidP="0051590C">
      <w:pPr>
        <w:spacing w:before="40" w:line="421" w:lineRule="auto"/>
        <w:ind w:right="2364"/>
        <w:rPr>
          <w:sz w:val="18"/>
          <w:szCs w:val="18"/>
        </w:rPr>
      </w:pPr>
      <w:r w:rsidRPr="00A42883">
        <w:rPr>
          <w:noProof/>
        </w:rPr>
        <w:pict>
          <v:group id="_x0000_s1244" style="position:absolute;margin-left:407.65pt;margin-top:29.85pt;width:95.75pt;height:6pt;z-index:-251625472;mso-position-horizontal-relative:page" coordorigin="8315,230" coordsize="1915,120">
            <v:shape id="_x0000_s1245" style="position:absolute;left:8939;top:290;width:1231;height:0" coordorigin="8939,290" coordsize="1231,0" path="m8939,290r1231,e" filled="f" strokecolor="#404040" strokeweight="6pt">
              <v:path arrowok="t"/>
            </v:shape>
            <v:shape id="_x0000_s1246" style="position:absolute;left:8375;top:290;width:564;height:0" coordorigin="8375,290" coordsize="564,0" path="m8375,290r564,e" filled="f" strokecolor="#5b9bd4" strokeweight="6pt">
              <v:path arrowok="t"/>
            </v:shape>
            <w10:wrap anchorx="page"/>
          </v:group>
        </w:pict>
      </w:r>
      <w:r w:rsidRPr="00A42883">
        <w:rPr>
          <w:noProof/>
        </w:rPr>
        <w:pict>
          <v:group id="_x0000_s1259" style="position:absolute;margin-left:407.65pt;margin-top:12.75pt;width:96.6pt;height:79.85pt;z-index:-251622400;mso-position-horizontal-relative:page" coordorigin="8312,597" coordsize="1915,120">
            <v:shape id="_x0000_s1260" style="position:absolute;left:9182;top:657;width:985;height:0" coordorigin="9182,657" coordsize="985,0" path="m9182,657r985,e" filled="f" strokecolor="#404040" strokeweight="6pt">
              <v:path arrowok="t"/>
            </v:shape>
            <v:shape id="_x0000_s1261" style="position:absolute;left:8372;top:657;width:810;height:0" coordorigin="8372,657" coordsize="810,0" path="m8372,657r810,e" filled="f" strokecolor="#5b9bd4" strokeweight="6pt">
              <v:path arrowok="t"/>
            </v:shape>
            <w10:wrap anchorx="page"/>
          </v:group>
        </w:pict>
      </w:r>
      <w:r w:rsidRPr="00A42883">
        <w:pict>
          <v:group id="_x0000_s1184" style="position:absolute;margin-left:408.45pt;margin-top:12.75pt;width:95.5pt;height:6pt;z-index:-251649024;mso-position-horizontal-relative:page" coordorigin="8310,230" coordsize="1910,120">
            <v:shape id="_x0000_s1185" style="position:absolute;left:9902;top:290;width:258;height:0" coordorigin="9902,290" coordsize="258,0" path="m9902,290r258,e" filled="f" strokecolor="#404040" strokeweight="6pt">
              <v:path arrowok="t"/>
            </v:shape>
            <v:shape id="_x0000_s1186" style="position:absolute;left:8370;top:290;width:1532;height:0" coordorigin="8370,290" coordsize="1532,0" path="m8370,290r1532,e" filled="f" strokecolor="#5b9bd4" strokeweight="6pt">
              <v:path arrowok="t"/>
            </v:shape>
            <w10:wrap anchorx="page"/>
          </v:group>
        </w:pict>
      </w:r>
      <w:r w:rsidR="0051590C">
        <w:rPr>
          <w:color w:val="285258"/>
          <w:sz w:val="18"/>
          <w:szCs w:val="18"/>
        </w:rPr>
        <w:t xml:space="preserve">MS-Office Linux/Shell </w:t>
      </w:r>
      <w:r w:rsidR="007252EE">
        <w:rPr>
          <w:color w:val="285258"/>
          <w:sz w:val="18"/>
          <w:szCs w:val="18"/>
        </w:rPr>
        <w:t>UI Design</w:t>
      </w:r>
    </w:p>
    <w:p w:rsidR="0051590C" w:rsidRPr="00EA1FE8" w:rsidRDefault="0051590C" w:rsidP="00106EEA">
      <w:pPr>
        <w:spacing w:before="38"/>
        <w:rPr>
          <w:color w:val="285258"/>
          <w:sz w:val="18"/>
          <w:szCs w:val="18"/>
        </w:rPr>
      </w:pPr>
      <w:r w:rsidRPr="00EA1FE8">
        <w:rPr>
          <w:color w:val="285258"/>
          <w:sz w:val="18"/>
          <w:szCs w:val="18"/>
        </w:rPr>
        <w:t>Splunk</w:t>
      </w:r>
      <w:r w:rsidR="00817E32">
        <w:rPr>
          <w:color w:val="285258"/>
          <w:sz w:val="18"/>
          <w:szCs w:val="18"/>
        </w:rPr>
        <w:t xml:space="preserve"> / DynaTrace</w:t>
      </w:r>
    </w:p>
    <w:p w:rsidR="0051590C" w:rsidRDefault="00A42883" w:rsidP="0051590C">
      <w:pPr>
        <w:spacing w:before="10" w:line="100" w:lineRule="exact"/>
        <w:rPr>
          <w:sz w:val="10"/>
          <w:szCs w:val="10"/>
        </w:rPr>
      </w:pPr>
      <w:r w:rsidRPr="00A42883">
        <w:rPr>
          <w:color w:val="285258"/>
          <w:sz w:val="18"/>
          <w:szCs w:val="18"/>
        </w:rPr>
        <w:pict>
          <v:group id="_x0000_s1193" style="position:absolute;margin-left:407.65pt;margin-top:1.3pt;width:95.75pt;height:6pt;z-index:-251645952;mso-position-horizontal-relative:page" coordorigin="8315,230" coordsize="1915,120">
            <v:shape id="_x0000_s1194" style="position:absolute;left:8939;top:290;width:1231;height:0" coordorigin="8939,290" coordsize="1231,0" path="m8939,290r1231,e" filled="f" strokecolor="#404040" strokeweight="6pt">
              <v:path arrowok="t"/>
            </v:shape>
            <v:shape id="_x0000_s1195" style="position:absolute;left:8375;top:290;width:564;height:0" coordorigin="8375,290" coordsize="564,0" path="m8375,290r564,e" filled="f" strokecolor="#5b9bd4" strokeweight="6pt">
              <v:path arrowok="t"/>
            </v:shape>
            <w10:wrap anchorx="page"/>
          </v:group>
        </w:pict>
      </w:r>
    </w:p>
    <w:p w:rsidR="003A4B76" w:rsidRPr="007D1031" w:rsidRDefault="00A42883" w:rsidP="00DD76CD">
      <w:pPr>
        <w:spacing w:before="35"/>
        <w:ind w:right="-51"/>
        <w:rPr>
          <w:color w:val="285258"/>
          <w:sz w:val="18"/>
          <w:szCs w:val="18"/>
        </w:rPr>
        <w:sectPr w:rsidR="003A4B76" w:rsidRPr="007D1031">
          <w:type w:val="continuous"/>
          <w:pgSz w:w="11920" w:h="16840"/>
          <w:pgMar w:top="200" w:right="340" w:bottom="0" w:left="580" w:header="720" w:footer="720" w:gutter="0"/>
          <w:cols w:num="3" w:space="720" w:equalWidth="0">
            <w:col w:w="4243" w:space="1195"/>
            <w:col w:w="1930" w:space="377"/>
            <w:col w:w="3255"/>
          </w:cols>
        </w:sectPr>
      </w:pPr>
      <w:r w:rsidRPr="00A42883">
        <w:pict>
          <v:group id="_x0000_s1196" style="position:absolute;margin-left:407.65pt;margin-top:12.4pt;width:95.75pt;height:6pt;z-index:-251644928;mso-position-horizontal-relative:page" coordorigin="8315,188" coordsize="1915,120">
            <v:shape id="_x0000_s1197" style="position:absolute;left:9423;top:248;width:747;height:0" coordorigin="9423,248" coordsize="747,0" path="m9423,248r747,e" filled="f" strokecolor="#404040" strokeweight="6pt">
              <v:path arrowok="t"/>
            </v:shape>
            <v:shape id="_x0000_s1198" style="position:absolute;left:8375;top:248;width:1048;height:0" coordorigin="8375,248" coordsize="1048,0" path="m8375,248r1048,e" filled="f" strokecolor="#5b9bd4" strokeweight="6pt">
              <v:path arrowok="t"/>
            </v:shape>
            <w10:wrap anchorx="page"/>
          </v:group>
        </w:pict>
      </w:r>
      <w:r w:rsidR="00745328">
        <w:rPr>
          <w:color w:val="285258"/>
          <w:sz w:val="18"/>
          <w:szCs w:val="18"/>
        </w:rPr>
        <w:t xml:space="preserve">Jenkins / </w:t>
      </w:r>
      <w:r w:rsidR="008C63B4">
        <w:rPr>
          <w:color w:val="285258"/>
          <w:sz w:val="18"/>
          <w:szCs w:val="18"/>
        </w:rPr>
        <w:t>GIT</w:t>
      </w:r>
      <w:r w:rsidR="000F4FA7">
        <w:rPr>
          <w:color w:val="285258"/>
          <w:sz w:val="18"/>
          <w:szCs w:val="18"/>
        </w:rPr>
        <w:t xml:space="preserve"> Repo</w:t>
      </w:r>
    </w:p>
    <w:p w:rsidR="00857228" w:rsidRDefault="004109C0" w:rsidP="00EC1FE1">
      <w:pPr>
        <w:rPr>
          <w:rFonts w:asciiTheme="minorHAnsi" w:hAnsiTheme="minorHAnsi" w:cstheme="minorHAnsi"/>
          <w:color w:val="285258"/>
          <w:sz w:val="24"/>
          <w:szCs w:val="24"/>
        </w:rPr>
      </w:pPr>
      <w:r>
        <w:rPr>
          <w:rFonts w:asciiTheme="minorHAnsi" w:hAnsiTheme="minorHAnsi" w:cstheme="minorHAnsi"/>
          <w:color w:val="285258"/>
          <w:sz w:val="24"/>
          <w:szCs w:val="24"/>
        </w:rPr>
        <w:lastRenderedPageBreak/>
        <w:t xml:space="preserve">  </w:t>
      </w:r>
      <w:r w:rsidR="00FB237F">
        <w:rPr>
          <w:rFonts w:asciiTheme="minorHAnsi" w:hAnsiTheme="minorHAnsi" w:cstheme="minorHAnsi"/>
          <w:color w:val="285258"/>
          <w:sz w:val="24"/>
          <w:szCs w:val="24"/>
        </w:rPr>
        <w:t xml:space="preserve"> </w:t>
      </w:r>
      <w:r w:rsidR="0051232C" w:rsidRPr="00AD1A61">
        <w:rPr>
          <w:rFonts w:asciiTheme="minorHAnsi" w:hAnsiTheme="minorHAnsi" w:cstheme="minorHAnsi"/>
          <w:color w:val="285258"/>
          <w:sz w:val="24"/>
          <w:szCs w:val="24"/>
        </w:rPr>
        <w:t>WORK EXPERIENCE</w:t>
      </w:r>
    </w:p>
    <w:p w:rsidR="00462FBF" w:rsidRPr="00462FBF" w:rsidRDefault="00462FBF" w:rsidP="00EC1FE1">
      <w:pPr>
        <w:rPr>
          <w:rFonts w:asciiTheme="minorHAnsi" w:hAnsiTheme="minorHAnsi" w:cstheme="minorHAnsi"/>
          <w:sz w:val="4"/>
          <w:szCs w:val="4"/>
        </w:rPr>
      </w:pPr>
    </w:p>
    <w:p w:rsidR="0017467D" w:rsidRPr="0017467D" w:rsidRDefault="00A42883">
      <w:pPr>
        <w:spacing w:before="2" w:line="200" w:lineRule="exact"/>
        <w:rPr>
          <w:b/>
          <w:color w:val="285258"/>
          <w:sz w:val="10"/>
          <w:szCs w:val="10"/>
        </w:rPr>
      </w:pPr>
      <w:r w:rsidRPr="00A42883">
        <w:rPr>
          <w:rFonts w:asciiTheme="minorHAnsi" w:hAnsiTheme="minorHAnsi" w:cstheme="minorHAnsi"/>
          <w:noProof/>
          <w:sz w:val="4"/>
          <w:szCs w:val="4"/>
        </w:rPr>
        <w:pict>
          <v:shape id="_x0000_s1241" type="#_x0000_t32" style="position:absolute;margin-left:2.2pt;margin-top:1.9pt;width:233.45pt;height:0;z-index:251687936" o:connectortype="straight" strokecolor="#a6a6a6" strokeweight="1pt"/>
        </w:pict>
      </w:r>
      <w:r w:rsidR="00857228">
        <w:rPr>
          <w:b/>
          <w:color w:val="285258"/>
          <w:szCs w:val="18"/>
        </w:rPr>
        <w:t xml:space="preserve"> </w:t>
      </w:r>
    </w:p>
    <w:p w:rsidR="00EC1FE1" w:rsidRDefault="00673E86">
      <w:pPr>
        <w:spacing w:before="2" w:line="200" w:lineRule="exact"/>
        <w:rPr>
          <w:rFonts w:ascii="Droid Serif" w:eastAsia="Droid Serif" w:hAnsi="Droid Serif" w:cs="Droid Serif"/>
          <w:b/>
          <w:color w:val="285258"/>
          <w:szCs w:val="18"/>
        </w:rPr>
      </w:pPr>
      <w:r>
        <w:rPr>
          <w:b/>
          <w:color w:val="285258"/>
          <w:szCs w:val="18"/>
        </w:rPr>
        <w:t xml:space="preserve">   </w:t>
      </w:r>
      <w:r w:rsidR="005158B7">
        <w:rPr>
          <w:b/>
          <w:color w:val="285258"/>
          <w:szCs w:val="18"/>
        </w:rPr>
        <w:t>Internship -</w:t>
      </w:r>
      <w:r w:rsidR="00C33515" w:rsidRPr="00CB33BE">
        <w:rPr>
          <w:b/>
          <w:color w:val="285258"/>
          <w:szCs w:val="18"/>
        </w:rPr>
        <w:t xml:space="preserve"> Trainee, BNY Mellon</w:t>
      </w:r>
      <w:r w:rsidR="002B6778">
        <w:rPr>
          <w:b/>
          <w:color w:val="285258"/>
          <w:szCs w:val="18"/>
        </w:rPr>
        <w:t xml:space="preserve"> (</w:t>
      </w:r>
      <w:r w:rsidR="00C33515" w:rsidRPr="00CB33BE">
        <w:rPr>
          <w:rFonts w:ascii="Droid Serif" w:eastAsia="Droid Serif" w:hAnsi="Droid Serif" w:cs="Droid Serif"/>
          <w:b/>
          <w:color w:val="285258"/>
          <w:szCs w:val="18"/>
        </w:rPr>
        <w:t>Jan’17 – June’17</w:t>
      </w:r>
      <w:r w:rsidR="002B6778">
        <w:rPr>
          <w:rFonts w:ascii="Droid Serif" w:eastAsia="Droid Serif" w:hAnsi="Droid Serif" w:cs="Droid Serif"/>
          <w:b/>
          <w:color w:val="285258"/>
          <w:szCs w:val="18"/>
        </w:rPr>
        <w:t>)</w:t>
      </w:r>
    </w:p>
    <w:p w:rsidR="003966C4" w:rsidRPr="003966C4" w:rsidRDefault="00A42883">
      <w:pPr>
        <w:spacing w:before="2" w:line="200" w:lineRule="exact"/>
        <w:rPr>
          <w:rFonts w:ascii="Droid Serif" w:eastAsia="Droid Serif" w:hAnsi="Droid Serif" w:cs="Droid Serif"/>
          <w:b/>
          <w:color w:val="285258"/>
          <w:sz w:val="6"/>
          <w:szCs w:val="6"/>
        </w:rPr>
      </w:pPr>
      <w:r>
        <w:rPr>
          <w:rFonts w:ascii="Droid Serif" w:eastAsia="Droid Serif" w:hAnsi="Droid Serif" w:cs="Droid Serif"/>
          <w:b/>
          <w:noProof/>
          <w:color w:val="285258"/>
          <w:sz w:val="6"/>
          <w:szCs w:val="6"/>
        </w:rPr>
        <w:pict>
          <v:shape id="_x0000_s1242" type="#_x0000_t32" style="position:absolute;margin-left:2.2pt;margin-top:.55pt;width:233.45pt;height:.65pt;flip:y;z-index:251688960" o:connectortype="straight" strokecolor="#a6a6a6" strokeweight="1pt"/>
        </w:pict>
      </w:r>
    </w:p>
    <w:p w:rsidR="0081370A" w:rsidRDefault="00DC165F" w:rsidP="00DC165F">
      <w:pPr>
        <w:widowControl w:val="0"/>
        <w:numPr>
          <w:ilvl w:val="0"/>
          <w:numId w:val="3"/>
        </w:numPr>
        <w:shd w:val="clear" w:color="auto" w:fill="FFFFFF"/>
        <w:suppressAutoHyphens/>
        <w:spacing w:line="276" w:lineRule="auto"/>
        <w:jc w:val="both"/>
        <w:rPr>
          <w:color w:val="0F243E" w:themeColor="text2" w:themeShade="80"/>
          <w:sz w:val="19"/>
          <w:szCs w:val="19"/>
        </w:rPr>
      </w:pPr>
      <w:r>
        <w:rPr>
          <w:color w:val="0F243E" w:themeColor="text2" w:themeShade="80"/>
          <w:sz w:val="19"/>
          <w:szCs w:val="19"/>
        </w:rPr>
        <w:t>Internship experience in Java, Spring and Angular JS.</w:t>
      </w:r>
    </w:p>
    <w:p w:rsidR="00DC165F" w:rsidRPr="009232BE" w:rsidRDefault="00F240DB" w:rsidP="00F240DB">
      <w:pPr>
        <w:pStyle w:val="ListParagraph"/>
        <w:numPr>
          <w:ilvl w:val="0"/>
          <w:numId w:val="3"/>
        </w:numPr>
        <w:rPr>
          <w:rFonts w:ascii="Times New Roman" w:hAnsi="Times New Roman"/>
          <w:b/>
          <w:color w:val="0F243E" w:themeColor="text2" w:themeShade="80"/>
          <w:sz w:val="19"/>
          <w:szCs w:val="19"/>
        </w:rPr>
      </w:pPr>
      <w:r w:rsidRPr="009232BE">
        <w:rPr>
          <w:rFonts w:ascii="Times New Roman" w:hAnsi="Times New Roman"/>
          <w:b/>
          <w:color w:val="0F243E" w:themeColor="text2" w:themeShade="80"/>
          <w:sz w:val="19"/>
          <w:szCs w:val="19"/>
        </w:rPr>
        <w:t>Project : Event Reminder API</w:t>
      </w:r>
    </w:p>
    <w:p w:rsidR="00F240DB" w:rsidRDefault="00F240DB" w:rsidP="009232BE">
      <w:pPr>
        <w:pStyle w:val="ListParagraph"/>
        <w:spacing w:line="240" w:lineRule="auto"/>
        <w:rPr>
          <w:rFonts w:ascii="Times New Roman" w:hAnsi="Times New Roman"/>
          <w:color w:val="0F243E" w:themeColor="text2" w:themeShade="80"/>
          <w:sz w:val="19"/>
          <w:szCs w:val="19"/>
        </w:rPr>
      </w:pPr>
      <w:r>
        <w:rPr>
          <w:rFonts w:ascii="Times New Roman" w:hAnsi="Times New Roman"/>
          <w:color w:val="0F243E" w:themeColor="text2" w:themeShade="80"/>
          <w:sz w:val="19"/>
          <w:szCs w:val="19"/>
        </w:rPr>
        <w:t>(</w:t>
      </w:r>
      <w:hyperlink r:id="rId8" w:history="1">
        <w:r w:rsidR="00B917B3" w:rsidRPr="00887C9A">
          <w:rPr>
            <w:rStyle w:val="Hyperlink"/>
            <w:rFonts w:ascii="Times New Roman" w:hAnsi="Times New Roman"/>
            <w:sz w:val="19"/>
            <w:szCs w:val="19"/>
          </w:rPr>
          <w:t>https://github.com/RengaVasudevan/eventreminder</w:t>
        </w:r>
      </w:hyperlink>
      <w:r>
        <w:rPr>
          <w:rFonts w:ascii="Times New Roman" w:hAnsi="Times New Roman"/>
          <w:color w:val="0F243E" w:themeColor="text2" w:themeShade="80"/>
          <w:sz w:val="19"/>
          <w:szCs w:val="19"/>
        </w:rPr>
        <w:t>)</w:t>
      </w:r>
    </w:p>
    <w:p w:rsidR="00617D29" w:rsidRDefault="00B917B3" w:rsidP="00B917B3">
      <w:pPr>
        <w:rPr>
          <w:color w:val="0F243E" w:themeColor="text2" w:themeShade="80"/>
          <w:sz w:val="19"/>
          <w:szCs w:val="19"/>
        </w:rPr>
      </w:pPr>
      <w:r>
        <w:rPr>
          <w:color w:val="0F243E" w:themeColor="text2" w:themeShade="80"/>
          <w:sz w:val="19"/>
          <w:szCs w:val="19"/>
        </w:rPr>
        <w:t xml:space="preserve">        A </w:t>
      </w:r>
      <w:r w:rsidR="00AF6BBF">
        <w:rPr>
          <w:color w:val="0F243E" w:themeColor="text2" w:themeShade="80"/>
          <w:sz w:val="19"/>
          <w:szCs w:val="19"/>
        </w:rPr>
        <w:t xml:space="preserve">Web </w:t>
      </w:r>
      <w:r>
        <w:rPr>
          <w:color w:val="0F243E" w:themeColor="text2" w:themeShade="80"/>
          <w:sz w:val="19"/>
          <w:szCs w:val="19"/>
        </w:rPr>
        <w:t>Project for internal T</w:t>
      </w:r>
      <w:r w:rsidR="003326B0">
        <w:rPr>
          <w:color w:val="0F243E" w:themeColor="text2" w:themeShade="80"/>
          <w:sz w:val="19"/>
          <w:szCs w:val="19"/>
        </w:rPr>
        <w:t>eams to</w:t>
      </w:r>
      <w:r w:rsidR="009232BE">
        <w:rPr>
          <w:color w:val="0F243E" w:themeColor="text2" w:themeShade="80"/>
          <w:sz w:val="19"/>
          <w:szCs w:val="19"/>
        </w:rPr>
        <w:t xml:space="preserve"> schedule meetings</w:t>
      </w:r>
      <w:r w:rsidR="00617D29">
        <w:rPr>
          <w:color w:val="0F243E" w:themeColor="text2" w:themeShade="80"/>
          <w:sz w:val="19"/>
          <w:szCs w:val="19"/>
        </w:rPr>
        <w:t xml:space="preserve"> and     automate mails to Team members </w:t>
      </w:r>
      <w:r>
        <w:rPr>
          <w:color w:val="0F243E" w:themeColor="text2" w:themeShade="80"/>
          <w:sz w:val="19"/>
          <w:szCs w:val="19"/>
        </w:rPr>
        <w:t>us</w:t>
      </w:r>
      <w:r w:rsidR="002B0FDF">
        <w:rPr>
          <w:color w:val="0F243E" w:themeColor="text2" w:themeShade="80"/>
          <w:sz w:val="19"/>
          <w:szCs w:val="19"/>
        </w:rPr>
        <w:t>ing</w:t>
      </w:r>
      <w:r w:rsidR="00617D29">
        <w:rPr>
          <w:color w:val="0F243E" w:themeColor="text2" w:themeShade="80"/>
          <w:sz w:val="19"/>
          <w:szCs w:val="19"/>
        </w:rPr>
        <w:t xml:space="preserve"> </w:t>
      </w:r>
      <w:r w:rsidR="009232BE">
        <w:rPr>
          <w:color w:val="0F243E" w:themeColor="text2" w:themeShade="80"/>
          <w:sz w:val="19"/>
          <w:szCs w:val="19"/>
        </w:rPr>
        <w:t>Angular</w:t>
      </w:r>
      <w:r>
        <w:rPr>
          <w:color w:val="0F243E" w:themeColor="text2" w:themeShade="80"/>
          <w:sz w:val="19"/>
          <w:szCs w:val="19"/>
        </w:rPr>
        <w:t xml:space="preserve"> </w:t>
      </w:r>
      <w:r w:rsidR="009232BE">
        <w:rPr>
          <w:color w:val="0F243E" w:themeColor="text2" w:themeShade="80"/>
          <w:sz w:val="19"/>
          <w:szCs w:val="19"/>
        </w:rPr>
        <w:t xml:space="preserve">Web UI </w:t>
      </w:r>
    </w:p>
    <w:p w:rsidR="00B917B3" w:rsidRPr="00B917B3" w:rsidRDefault="004D15D1" w:rsidP="00617D29">
      <w:pPr>
        <w:spacing w:after="240"/>
        <w:rPr>
          <w:color w:val="0F243E" w:themeColor="text2" w:themeShade="80"/>
          <w:sz w:val="19"/>
          <w:szCs w:val="19"/>
        </w:rPr>
      </w:pPr>
      <w:r>
        <w:rPr>
          <w:color w:val="0F243E" w:themeColor="text2" w:themeShade="80"/>
          <w:sz w:val="19"/>
          <w:szCs w:val="19"/>
        </w:rPr>
        <w:t>and</w:t>
      </w:r>
      <w:r w:rsidR="009232BE">
        <w:rPr>
          <w:color w:val="0F243E" w:themeColor="text2" w:themeShade="80"/>
          <w:sz w:val="19"/>
          <w:szCs w:val="19"/>
        </w:rPr>
        <w:t xml:space="preserve"> Java Mail API</w:t>
      </w:r>
    </w:p>
    <w:p w:rsidR="007C7339" w:rsidRPr="00466B58" w:rsidRDefault="004109C0">
      <w:pPr>
        <w:ind w:left="118"/>
        <w:rPr>
          <w:rFonts w:ascii="Droid Serif" w:eastAsia="Droid Serif" w:hAnsi="Droid Serif" w:cs="Droid Serif"/>
          <w:b/>
          <w:color w:val="285258"/>
          <w:szCs w:val="18"/>
        </w:rPr>
      </w:pPr>
      <w:r w:rsidRPr="00466B58">
        <w:rPr>
          <w:b/>
          <w:color w:val="285258"/>
          <w:szCs w:val="18"/>
        </w:rPr>
        <w:t>Application Developer</w:t>
      </w:r>
      <w:r w:rsidR="004F1E6B" w:rsidRPr="00466B58">
        <w:rPr>
          <w:b/>
          <w:color w:val="285258"/>
          <w:szCs w:val="18"/>
        </w:rPr>
        <w:t>,</w:t>
      </w:r>
      <w:r w:rsidR="00462FBF">
        <w:rPr>
          <w:b/>
          <w:color w:val="285258"/>
          <w:szCs w:val="18"/>
        </w:rPr>
        <w:t xml:space="preserve"> </w:t>
      </w:r>
      <w:r w:rsidR="004F1E6B" w:rsidRPr="00466B58">
        <w:rPr>
          <w:b/>
          <w:color w:val="285258"/>
          <w:szCs w:val="18"/>
        </w:rPr>
        <w:t>BNY Mellon</w:t>
      </w:r>
      <w:r w:rsidR="007D1031" w:rsidRPr="00466B58">
        <w:rPr>
          <w:b/>
          <w:color w:val="285258"/>
          <w:szCs w:val="18"/>
        </w:rPr>
        <w:t xml:space="preserve"> </w:t>
      </w:r>
      <w:r w:rsidR="00A325AC">
        <w:rPr>
          <w:rFonts w:ascii="Droid Serif" w:eastAsia="Droid Serif" w:hAnsi="Droid Serif" w:cs="Droid Serif"/>
          <w:b/>
          <w:color w:val="285258"/>
          <w:szCs w:val="18"/>
        </w:rPr>
        <w:t>(</w:t>
      </w:r>
      <w:r w:rsidR="004F1E6B" w:rsidRPr="00466B58">
        <w:rPr>
          <w:rFonts w:ascii="Droid Serif" w:eastAsia="Droid Serif" w:hAnsi="Droid Serif" w:cs="Droid Serif"/>
          <w:b/>
          <w:color w:val="285258"/>
          <w:szCs w:val="18"/>
        </w:rPr>
        <w:t>June’17 – Till date</w:t>
      </w:r>
      <w:r w:rsidR="00A325AC">
        <w:rPr>
          <w:rFonts w:ascii="Droid Serif" w:eastAsia="Droid Serif" w:hAnsi="Droid Serif" w:cs="Droid Serif"/>
          <w:b/>
          <w:color w:val="285258"/>
          <w:szCs w:val="18"/>
        </w:rPr>
        <w:t>)</w:t>
      </w:r>
    </w:p>
    <w:p w:rsidR="0099176F" w:rsidRDefault="00A42883">
      <w:pPr>
        <w:ind w:left="118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238" type="#_x0000_t32" style="position:absolute;left:0;text-align:left;margin-left:2.2pt;margin-top:1.2pt;width:247.65pt;height:.6pt;flip:y;z-index:251685888" o:connectortype="straight" strokecolor="#a6a6a6" strokeweight="1pt">
            <w10:wrap anchorx="page"/>
          </v:shape>
        </w:pict>
      </w:r>
    </w:p>
    <w:p w:rsidR="00AF5900" w:rsidRPr="00813D96" w:rsidRDefault="00AF5900" w:rsidP="00AF5900">
      <w:pPr>
        <w:spacing w:line="360" w:lineRule="auto"/>
        <w:jc w:val="both"/>
        <w:rPr>
          <w:b/>
          <w:color w:val="0F243E" w:themeColor="text2" w:themeShade="80"/>
          <w:sz w:val="19"/>
          <w:szCs w:val="19"/>
        </w:rPr>
      </w:pPr>
      <w:r>
        <w:rPr>
          <w:b/>
          <w:color w:val="0F243E" w:themeColor="text2" w:themeShade="80"/>
          <w:sz w:val="19"/>
          <w:szCs w:val="19"/>
        </w:rPr>
        <w:t xml:space="preserve">   </w:t>
      </w:r>
      <w:r w:rsidRPr="00813D96">
        <w:rPr>
          <w:b/>
          <w:color w:val="0F243E" w:themeColor="text2" w:themeShade="80"/>
          <w:sz w:val="19"/>
          <w:szCs w:val="19"/>
        </w:rPr>
        <w:t>Product : NetxInvestor (</w:t>
      </w:r>
      <w:hyperlink r:id="rId9" w:history="1">
        <w:r w:rsidR="00034D41" w:rsidRPr="00034D41">
          <w:rPr>
            <w:rStyle w:val="Hyperlink"/>
            <w:sz w:val="19"/>
            <w:szCs w:val="19"/>
          </w:rPr>
          <w:t>https://www.netxinvestor.com</w:t>
        </w:r>
      </w:hyperlink>
      <w:r>
        <w:rPr>
          <w:b/>
          <w:color w:val="0F243E" w:themeColor="text2" w:themeShade="80"/>
          <w:sz w:val="19"/>
          <w:szCs w:val="19"/>
        </w:rPr>
        <w:t>)</w:t>
      </w:r>
    </w:p>
    <w:p w:rsidR="00AF5900" w:rsidRPr="00BC0326" w:rsidRDefault="00AF5900" w:rsidP="00AF5900">
      <w:pPr>
        <w:spacing w:line="360" w:lineRule="auto"/>
        <w:jc w:val="both"/>
        <w:rPr>
          <w:color w:val="1D1B11" w:themeColor="background2" w:themeShade="1A"/>
          <w:sz w:val="19"/>
          <w:szCs w:val="19"/>
        </w:rPr>
      </w:pPr>
      <w:r>
        <w:rPr>
          <w:b/>
          <w:color w:val="0F243E" w:themeColor="text2" w:themeShade="80"/>
          <w:sz w:val="19"/>
          <w:szCs w:val="19"/>
        </w:rPr>
        <w:t xml:space="preserve">   </w:t>
      </w:r>
      <w:r w:rsidRPr="00813D96">
        <w:rPr>
          <w:b/>
          <w:color w:val="0F243E" w:themeColor="text2" w:themeShade="80"/>
          <w:sz w:val="19"/>
          <w:szCs w:val="19"/>
        </w:rPr>
        <w:t>Clients</w:t>
      </w:r>
      <w:r>
        <w:rPr>
          <w:color w:val="0F243E" w:themeColor="text2" w:themeShade="80"/>
          <w:sz w:val="19"/>
          <w:szCs w:val="19"/>
        </w:rPr>
        <w:t xml:space="preserve"> :</w:t>
      </w:r>
      <w:r w:rsidRPr="00813D96">
        <w:rPr>
          <w:color w:val="0F243E" w:themeColor="text2" w:themeShade="80"/>
          <w:sz w:val="19"/>
          <w:szCs w:val="19"/>
        </w:rPr>
        <w:t xml:space="preserve"> </w:t>
      </w:r>
      <w:r w:rsidRPr="00BC0326">
        <w:rPr>
          <w:color w:val="1D1B11" w:themeColor="background2" w:themeShade="1A"/>
          <w:sz w:val="19"/>
          <w:szCs w:val="19"/>
        </w:rPr>
        <w:t xml:space="preserve">120+ Global Asset Management and Stock Brokerage                  </w:t>
      </w:r>
      <w:r w:rsidR="00DE5B42" w:rsidRPr="00BC0326">
        <w:rPr>
          <w:color w:val="1D1B11" w:themeColor="background2" w:themeShade="1A"/>
          <w:sz w:val="19"/>
          <w:szCs w:val="19"/>
        </w:rPr>
        <w:t xml:space="preserve">   </w:t>
      </w:r>
      <w:r w:rsidRPr="00BC0326">
        <w:rPr>
          <w:color w:val="1D1B11" w:themeColor="background2" w:themeShade="1A"/>
          <w:sz w:val="19"/>
          <w:szCs w:val="19"/>
        </w:rPr>
        <w:t>companies (</w:t>
      </w:r>
      <w:r w:rsidR="00DE5B42" w:rsidRPr="00BC0326">
        <w:rPr>
          <w:color w:val="1D1B11" w:themeColor="background2" w:themeShade="1A"/>
          <w:sz w:val="19"/>
          <w:szCs w:val="19"/>
        </w:rPr>
        <w:t xml:space="preserve">including </w:t>
      </w:r>
      <w:r w:rsidRPr="00BC0326">
        <w:rPr>
          <w:color w:val="1D1B11" w:themeColor="background2" w:themeShade="1A"/>
          <w:sz w:val="19"/>
          <w:szCs w:val="19"/>
        </w:rPr>
        <w:t>Troweprice, HSBC and many others)</w:t>
      </w:r>
    </w:p>
    <w:p w:rsidR="0099176F" w:rsidRPr="00BC0326" w:rsidRDefault="0099176F" w:rsidP="00D70BE3">
      <w:pPr>
        <w:widowControl w:val="0"/>
        <w:numPr>
          <w:ilvl w:val="0"/>
          <w:numId w:val="3"/>
        </w:numPr>
        <w:shd w:val="clear" w:color="auto" w:fill="FFFFFF"/>
        <w:suppressAutoHyphens/>
        <w:spacing w:line="276" w:lineRule="auto"/>
        <w:jc w:val="both"/>
        <w:rPr>
          <w:color w:val="1D1B11" w:themeColor="background2" w:themeShade="1A"/>
          <w:sz w:val="19"/>
          <w:szCs w:val="19"/>
        </w:rPr>
      </w:pPr>
      <w:r w:rsidRPr="00BC0326">
        <w:rPr>
          <w:color w:val="1D1B11" w:themeColor="background2" w:themeShade="1A"/>
          <w:sz w:val="19"/>
          <w:szCs w:val="19"/>
        </w:rPr>
        <w:t>Currently working in NetxInvestor</w:t>
      </w:r>
      <w:r w:rsidR="008B5352" w:rsidRPr="00BC0326">
        <w:rPr>
          <w:color w:val="1D1B11" w:themeColor="background2" w:themeShade="1A"/>
          <w:sz w:val="19"/>
          <w:szCs w:val="19"/>
        </w:rPr>
        <w:t xml:space="preserve"> </w:t>
      </w:r>
      <w:r w:rsidRPr="00BC0326">
        <w:rPr>
          <w:color w:val="1D1B11" w:themeColor="background2" w:themeShade="1A"/>
          <w:sz w:val="19"/>
          <w:szCs w:val="19"/>
        </w:rPr>
        <w:t xml:space="preserve"> Front End Development Team</w:t>
      </w:r>
    </w:p>
    <w:p w:rsidR="0099176F" w:rsidRPr="00BC0326" w:rsidRDefault="00DF076C" w:rsidP="00D70BE3">
      <w:pPr>
        <w:widowControl w:val="0"/>
        <w:numPr>
          <w:ilvl w:val="0"/>
          <w:numId w:val="3"/>
        </w:numPr>
        <w:shd w:val="clear" w:color="auto" w:fill="FFFFFF"/>
        <w:suppressAutoHyphens/>
        <w:spacing w:line="276" w:lineRule="auto"/>
        <w:jc w:val="both"/>
        <w:rPr>
          <w:color w:val="1D1B11" w:themeColor="background2" w:themeShade="1A"/>
          <w:sz w:val="19"/>
          <w:szCs w:val="19"/>
        </w:rPr>
      </w:pPr>
      <w:r w:rsidRPr="00BC0326">
        <w:rPr>
          <w:color w:val="1D1B11" w:themeColor="background2" w:themeShade="1A"/>
          <w:sz w:val="19"/>
          <w:szCs w:val="19"/>
        </w:rPr>
        <w:t>Developing front end Angular JavaS</w:t>
      </w:r>
      <w:r w:rsidR="0099176F" w:rsidRPr="00BC0326">
        <w:rPr>
          <w:color w:val="1D1B11" w:themeColor="background2" w:themeShade="1A"/>
          <w:sz w:val="19"/>
          <w:szCs w:val="19"/>
        </w:rPr>
        <w:t xml:space="preserve">cript code and Java back end code (REST API) </w:t>
      </w:r>
      <w:r w:rsidR="0043267B" w:rsidRPr="00BC0326">
        <w:rPr>
          <w:color w:val="1D1B11" w:themeColor="background2" w:themeShade="1A"/>
          <w:sz w:val="19"/>
          <w:szCs w:val="19"/>
        </w:rPr>
        <w:t xml:space="preserve"> </w:t>
      </w:r>
      <w:r w:rsidR="0099176F" w:rsidRPr="00BC0326">
        <w:rPr>
          <w:color w:val="1D1B11" w:themeColor="background2" w:themeShade="1A"/>
          <w:sz w:val="19"/>
          <w:szCs w:val="19"/>
        </w:rPr>
        <w:t>using Mosaic (internal Spring Boot Microservices Framework) under various projects for monthly releases or code deployments</w:t>
      </w:r>
    </w:p>
    <w:p w:rsidR="0099176F" w:rsidRPr="00BC0326" w:rsidRDefault="0099176F" w:rsidP="00D70BE3">
      <w:pPr>
        <w:widowControl w:val="0"/>
        <w:numPr>
          <w:ilvl w:val="0"/>
          <w:numId w:val="3"/>
        </w:numPr>
        <w:shd w:val="clear" w:color="auto" w:fill="FFFFFF"/>
        <w:suppressAutoHyphens/>
        <w:spacing w:line="276" w:lineRule="auto"/>
        <w:jc w:val="both"/>
        <w:rPr>
          <w:color w:val="1D1B11" w:themeColor="background2" w:themeShade="1A"/>
          <w:sz w:val="19"/>
          <w:szCs w:val="19"/>
        </w:rPr>
      </w:pPr>
      <w:r w:rsidRPr="00BC0326">
        <w:rPr>
          <w:color w:val="1D1B11" w:themeColor="background2" w:themeShade="1A"/>
          <w:sz w:val="19"/>
          <w:szCs w:val="19"/>
        </w:rPr>
        <w:t>Delivering quality software in Agile/Scrum environment</w:t>
      </w:r>
    </w:p>
    <w:p w:rsidR="0099176F" w:rsidRPr="00BC0326" w:rsidRDefault="0099176F" w:rsidP="00D70BE3">
      <w:pPr>
        <w:widowControl w:val="0"/>
        <w:numPr>
          <w:ilvl w:val="0"/>
          <w:numId w:val="3"/>
        </w:numPr>
        <w:shd w:val="clear" w:color="auto" w:fill="FFFFFF"/>
        <w:suppressAutoHyphens/>
        <w:spacing w:line="276" w:lineRule="auto"/>
        <w:jc w:val="both"/>
        <w:rPr>
          <w:color w:val="1D1B11" w:themeColor="background2" w:themeShade="1A"/>
          <w:sz w:val="19"/>
          <w:szCs w:val="19"/>
        </w:rPr>
      </w:pPr>
      <w:r w:rsidRPr="00BC0326">
        <w:rPr>
          <w:color w:val="1D1B11" w:themeColor="background2" w:themeShade="1A"/>
          <w:sz w:val="19"/>
          <w:szCs w:val="19"/>
        </w:rPr>
        <w:t>Pushing dev</w:t>
      </w:r>
      <w:r w:rsidR="00745328" w:rsidRPr="00BC0326">
        <w:rPr>
          <w:color w:val="1D1B11" w:themeColor="background2" w:themeShade="1A"/>
          <w:sz w:val="19"/>
          <w:szCs w:val="19"/>
        </w:rPr>
        <w:t xml:space="preserve">eloped code using </w:t>
      </w:r>
      <w:r w:rsidR="009F3EE6" w:rsidRPr="00BC0326">
        <w:rPr>
          <w:color w:val="1D1B11" w:themeColor="background2" w:themeShade="1A"/>
          <w:sz w:val="19"/>
          <w:szCs w:val="19"/>
        </w:rPr>
        <w:t xml:space="preserve"> </w:t>
      </w:r>
      <w:r w:rsidR="00745328" w:rsidRPr="00BC0326">
        <w:rPr>
          <w:color w:val="1D1B11" w:themeColor="background2" w:themeShade="1A"/>
          <w:sz w:val="19"/>
          <w:szCs w:val="19"/>
        </w:rPr>
        <w:t xml:space="preserve">Jenkins </w:t>
      </w:r>
      <w:r w:rsidRPr="00BC0326">
        <w:rPr>
          <w:color w:val="1D1B11" w:themeColor="background2" w:themeShade="1A"/>
          <w:sz w:val="19"/>
          <w:szCs w:val="19"/>
        </w:rPr>
        <w:t>to hubble (internal code storage) and deploying in Non-Production (QA/UAT/XAT) and Production app engines</w:t>
      </w:r>
    </w:p>
    <w:p w:rsidR="0099176F" w:rsidRPr="00BC0326" w:rsidRDefault="003326B0" w:rsidP="00D70BE3">
      <w:pPr>
        <w:widowControl w:val="0"/>
        <w:numPr>
          <w:ilvl w:val="0"/>
          <w:numId w:val="3"/>
        </w:numPr>
        <w:shd w:val="clear" w:color="auto" w:fill="FFFFFF"/>
        <w:suppressAutoHyphens/>
        <w:spacing w:line="276" w:lineRule="auto"/>
        <w:jc w:val="both"/>
        <w:rPr>
          <w:color w:val="1D1B11" w:themeColor="background2" w:themeShade="1A"/>
          <w:sz w:val="19"/>
          <w:szCs w:val="19"/>
        </w:rPr>
      </w:pPr>
      <w:r w:rsidRPr="00BC0326">
        <w:rPr>
          <w:color w:val="1D1B11" w:themeColor="background2" w:themeShade="1A"/>
          <w:sz w:val="19"/>
          <w:szCs w:val="19"/>
        </w:rPr>
        <w:t>Responding to production/</w:t>
      </w:r>
      <w:r w:rsidR="0099176F" w:rsidRPr="00BC0326">
        <w:rPr>
          <w:color w:val="1D1B11" w:themeColor="background2" w:themeShade="1A"/>
          <w:sz w:val="19"/>
          <w:szCs w:val="19"/>
        </w:rPr>
        <w:t>test bed issues, arriving at a solution with inputs from stakeholders, participating in estimating the effort needed to implement solution, testin</w:t>
      </w:r>
      <w:r w:rsidR="00931278" w:rsidRPr="00BC0326">
        <w:rPr>
          <w:color w:val="1D1B11" w:themeColor="background2" w:themeShade="1A"/>
          <w:sz w:val="19"/>
          <w:szCs w:val="19"/>
        </w:rPr>
        <w:t xml:space="preserve">g and implementing the solution </w:t>
      </w:r>
      <w:r w:rsidR="0099176F" w:rsidRPr="00BC0326">
        <w:rPr>
          <w:color w:val="1D1B11" w:themeColor="background2" w:themeShade="1A"/>
          <w:sz w:val="19"/>
          <w:szCs w:val="19"/>
        </w:rPr>
        <w:t>as per agreed Service Levels</w:t>
      </w:r>
    </w:p>
    <w:p w:rsidR="0099176F" w:rsidRPr="00BC0326" w:rsidRDefault="0099176F" w:rsidP="00D70BE3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/>
          <w:color w:val="1D1B11" w:themeColor="background2" w:themeShade="1A"/>
          <w:sz w:val="19"/>
          <w:szCs w:val="19"/>
        </w:rPr>
      </w:pPr>
      <w:r w:rsidRPr="00BC0326">
        <w:rPr>
          <w:rFonts w:ascii="Times New Roman" w:eastAsia="Times New Roman" w:hAnsi="Times New Roman"/>
          <w:color w:val="1D1B11" w:themeColor="background2" w:themeShade="1A"/>
          <w:sz w:val="19"/>
          <w:szCs w:val="19"/>
        </w:rPr>
        <w:t>Monitoring daily production utilization loads, Disk usage, Memory and Load of Virtual Machine of various Data Centers using DynaTrace monitoring tool</w:t>
      </w:r>
    </w:p>
    <w:p w:rsidR="0099176F" w:rsidRPr="00BC0326" w:rsidRDefault="0099176F" w:rsidP="00D70BE3">
      <w:pPr>
        <w:pStyle w:val="NoSpacing"/>
        <w:numPr>
          <w:ilvl w:val="0"/>
          <w:numId w:val="3"/>
        </w:numPr>
        <w:jc w:val="both"/>
        <w:rPr>
          <w:rFonts w:ascii="Times New Roman" w:eastAsia="Times New Roman" w:hAnsi="Times New Roman"/>
          <w:color w:val="1D1B11" w:themeColor="background2" w:themeShade="1A"/>
          <w:sz w:val="19"/>
          <w:szCs w:val="19"/>
        </w:rPr>
      </w:pPr>
      <w:r w:rsidRPr="00BC0326">
        <w:rPr>
          <w:rFonts w:ascii="Times New Roman" w:eastAsia="Times New Roman" w:hAnsi="Times New Roman"/>
          <w:color w:val="1D1B11" w:themeColor="background2" w:themeShade="1A"/>
          <w:sz w:val="19"/>
          <w:szCs w:val="19"/>
        </w:rPr>
        <w:t>Performing administrative tasks remotely by using SSH</w:t>
      </w:r>
    </w:p>
    <w:p w:rsidR="008417A0" w:rsidRDefault="008417A0" w:rsidP="00CE7D5D">
      <w:pPr>
        <w:tabs>
          <w:tab w:val="left" w:pos="560"/>
        </w:tabs>
        <w:spacing w:before="25" w:line="360" w:lineRule="auto"/>
        <w:ind w:right="1507"/>
        <w:rPr>
          <w:rFonts w:asciiTheme="minorHAnsi" w:hAnsiTheme="minorHAnsi" w:cstheme="minorHAnsi"/>
          <w:color w:val="285258"/>
          <w:sz w:val="24"/>
          <w:szCs w:val="24"/>
        </w:rPr>
      </w:pPr>
    </w:p>
    <w:p w:rsidR="004109C0" w:rsidRPr="00CE7D5D" w:rsidRDefault="00A42883" w:rsidP="00CE7D5D">
      <w:pPr>
        <w:tabs>
          <w:tab w:val="left" w:pos="560"/>
        </w:tabs>
        <w:spacing w:before="25" w:line="360" w:lineRule="auto"/>
        <w:ind w:right="1507"/>
        <w:rPr>
          <w:sz w:val="18"/>
          <w:szCs w:val="18"/>
        </w:rPr>
      </w:pPr>
      <w:r w:rsidRPr="00A42883">
        <w:rPr>
          <w:rFonts w:asciiTheme="minorHAnsi" w:hAnsiTheme="minorHAnsi" w:cstheme="minorHAnsi"/>
        </w:rPr>
        <w:lastRenderedPageBreak/>
        <w:pict>
          <v:group id="_x0000_s1108" style="position:absolute;margin-left:298.95pt;margin-top:18.95pt;width:215.75pt;height:3.55pt;flip:y;z-index:-251656192;mso-position-horizontal-relative:page" coordorigin="6041,430" coordsize="4002,0">
            <v:shape id="_x0000_s1109" style="position:absolute;left:6041;top:430;width:4002;height: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origin="6041,430" coordsize="4002,0" path="m6041,430r4002,e" filled="f" strokecolor="#a6a6a6" strokeweight="1pt">
              <v:path arrowok="t"/>
            </v:shape>
            <w10:wrap anchorx="page"/>
          </v:group>
        </w:pict>
      </w:r>
      <w:r w:rsidR="00E94DFA">
        <w:rPr>
          <w:rFonts w:asciiTheme="minorHAnsi" w:hAnsiTheme="minorHAnsi" w:cstheme="minorHAnsi"/>
          <w:color w:val="285258"/>
          <w:sz w:val="24"/>
          <w:szCs w:val="24"/>
        </w:rPr>
        <w:t>EDUCATION</w:t>
      </w:r>
    </w:p>
    <w:p w:rsidR="007C7339" w:rsidRDefault="007D1031" w:rsidP="0051590C">
      <w:pPr>
        <w:spacing w:line="180" w:lineRule="exact"/>
        <w:rPr>
          <w:sz w:val="16"/>
          <w:szCs w:val="16"/>
        </w:rPr>
      </w:pPr>
      <w:r>
        <w:rPr>
          <w:color w:val="285258"/>
          <w:sz w:val="18"/>
          <w:szCs w:val="18"/>
        </w:rPr>
        <w:t xml:space="preserve">BACHELOR   </w:t>
      </w:r>
      <w:r w:rsidR="007616B0">
        <w:rPr>
          <w:color w:val="285258"/>
          <w:sz w:val="18"/>
          <w:szCs w:val="18"/>
        </w:rPr>
        <w:t>OF ENGINEERING</w:t>
      </w:r>
      <w:r>
        <w:rPr>
          <w:color w:val="285258"/>
          <w:sz w:val="18"/>
          <w:szCs w:val="18"/>
        </w:rPr>
        <w:t xml:space="preserve">                          </w:t>
      </w:r>
      <w:r w:rsidR="007616B0">
        <w:rPr>
          <w:color w:val="285258"/>
          <w:sz w:val="18"/>
          <w:szCs w:val="18"/>
        </w:rPr>
        <w:t xml:space="preserve">        </w:t>
      </w:r>
      <w:r>
        <w:rPr>
          <w:color w:val="285258"/>
          <w:sz w:val="18"/>
          <w:szCs w:val="18"/>
        </w:rPr>
        <w:t xml:space="preserve"> </w:t>
      </w:r>
      <w:r w:rsidR="00F371B0">
        <w:rPr>
          <w:color w:val="285258"/>
          <w:sz w:val="18"/>
          <w:szCs w:val="18"/>
        </w:rPr>
        <w:t xml:space="preserve"> </w:t>
      </w:r>
      <w:r w:rsidR="007616B0">
        <w:rPr>
          <w:color w:val="404040"/>
          <w:sz w:val="16"/>
          <w:szCs w:val="16"/>
        </w:rPr>
        <w:t>[2013-2017]</w:t>
      </w:r>
      <w:r>
        <w:rPr>
          <w:color w:val="285258"/>
          <w:sz w:val="18"/>
          <w:szCs w:val="18"/>
        </w:rPr>
        <w:t xml:space="preserve">                                     </w:t>
      </w:r>
    </w:p>
    <w:p w:rsidR="007C7339" w:rsidRDefault="007D1031">
      <w:pPr>
        <w:spacing w:before="73"/>
        <w:ind w:left="10"/>
        <w:rPr>
          <w:sz w:val="16"/>
          <w:szCs w:val="16"/>
        </w:rPr>
      </w:pPr>
      <w:r>
        <w:rPr>
          <w:color w:val="404040"/>
          <w:sz w:val="16"/>
          <w:szCs w:val="16"/>
        </w:rPr>
        <w:t>COMPUTER SCIENCE &amp; ENGINEERING</w:t>
      </w:r>
    </w:p>
    <w:p w:rsidR="007C7339" w:rsidRDefault="002D46AC">
      <w:pPr>
        <w:spacing w:before="65"/>
        <w:ind w:left="10"/>
        <w:rPr>
          <w:sz w:val="16"/>
          <w:szCs w:val="16"/>
        </w:rPr>
      </w:pPr>
      <w:r>
        <w:rPr>
          <w:color w:val="404040"/>
          <w:sz w:val="16"/>
          <w:szCs w:val="16"/>
        </w:rPr>
        <w:t xml:space="preserve">PSNA </w:t>
      </w:r>
      <w:r w:rsidR="001D5945">
        <w:rPr>
          <w:color w:val="404040"/>
          <w:sz w:val="16"/>
          <w:szCs w:val="16"/>
        </w:rPr>
        <w:t xml:space="preserve">ENGINEERING COLLEGE  </w:t>
      </w:r>
      <w:r w:rsidR="004F1E6B">
        <w:rPr>
          <w:color w:val="404040"/>
          <w:sz w:val="16"/>
          <w:szCs w:val="16"/>
        </w:rPr>
        <w:tab/>
      </w:r>
      <w:r w:rsidR="004F1E6B">
        <w:rPr>
          <w:color w:val="404040"/>
          <w:sz w:val="16"/>
          <w:szCs w:val="16"/>
        </w:rPr>
        <w:tab/>
        <w:t xml:space="preserve">     </w:t>
      </w:r>
      <w:r w:rsidR="001D5945">
        <w:rPr>
          <w:color w:val="404040"/>
          <w:sz w:val="16"/>
          <w:szCs w:val="16"/>
        </w:rPr>
        <w:t xml:space="preserve"> </w:t>
      </w:r>
      <w:r w:rsidR="007D1031">
        <w:rPr>
          <w:color w:val="404040"/>
          <w:sz w:val="16"/>
          <w:szCs w:val="16"/>
        </w:rPr>
        <w:t xml:space="preserve">          </w:t>
      </w:r>
      <w:r w:rsidR="00331D60">
        <w:rPr>
          <w:color w:val="1F4E79"/>
          <w:sz w:val="16"/>
          <w:szCs w:val="16"/>
        </w:rPr>
        <w:t>7.65</w:t>
      </w:r>
      <w:r w:rsidR="007D1031">
        <w:rPr>
          <w:color w:val="1F4E79"/>
          <w:sz w:val="16"/>
          <w:szCs w:val="16"/>
        </w:rPr>
        <w:t xml:space="preserve"> CGPA</w:t>
      </w:r>
    </w:p>
    <w:p w:rsidR="0051590C" w:rsidRDefault="0051590C">
      <w:pPr>
        <w:spacing w:line="200" w:lineRule="exact"/>
      </w:pPr>
    </w:p>
    <w:p w:rsidR="007C7339" w:rsidRDefault="007D1031">
      <w:pPr>
        <w:ind w:left="7"/>
        <w:rPr>
          <w:sz w:val="16"/>
          <w:szCs w:val="16"/>
        </w:rPr>
      </w:pPr>
      <w:r>
        <w:rPr>
          <w:color w:val="285258"/>
          <w:sz w:val="18"/>
          <w:szCs w:val="18"/>
        </w:rPr>
        <w:t xml:space="preserve">HSC (+2)                                                 </w:t>
      </w:r>
      <w:r w:rsidR="001D5945">
        <w:rPr>
          <w:color w:val="285258"/>
          <w:sz w:val="18"/>
          <w:szCs w:val="18"/>
        </w:rPr>
        <w:t xml:space="preserve">                              </w:t>
      </w:r>
      <w:r w:rsidR="00F371B0">
        <w:rPr>
          <w:color w:val="285258"/>
          <w:sz w:val="18"/>
          <w:szCs w:val="18"/>
        </w:rPr>
        <w:t xml:space="preserve"> </w:t>
      </w:r>
      <w:r>
        <w:rPr>
          <w:color w:val="404040"/>
          <w:sz w:val="16"/>
          <w:szCs w:val="16"/>
        </w:rPr>
        <w:t>[2013]</w:t>
      </w:r>
    </w:p>
    <w:p w:rsidR="007C7339" w:rsidRDefault="007D1031">
      <w:pPr>
        <w:spacing w:before="71"/>
        <w:ind w:left="7"/>
        <w:rPr>
          <w:sz w:val="16"/>
          <w:szCs w:val="16"/>
        </w:rPr>
      </w:pPr>
      <w:r>
        <w:rPr>
          <w:color w:val="404040"/>
          <w:sz w:val="16"/>
          <w:szCs w:val="16"/>
        </w:rPr>
        <w:t>COMPUTER SCIENCE</w:t>
      </w:r>
    </w:p>
    <w:p w:rsidR="00E75FB8" w:rsidRDefault="007D1031">
      <w:pPr>
        <w:spacing w:before="65"/>
        <w:ind w:left="7"/>
        <w:rPr>
          <w:color w:val="404040"/>
          <w:sz w:val="16"/>
          <w:szCs w:val="16"/>
        </w:rPr>
      </w:pPr>
      <w:r>
        <w:rPr>
          <w:color w:val="404040"/>
          <w:sz w:val="16"/>
          <w:szCs w:val="16"/>
        </w:rPr>
        <w:t xml:space="preserve">VELAMMAL MATRICULATION </w:t>
      </w:r>
    </w:p>
    <w:p w:rsidR="007C7339" w:rsidRDefault="00331337" w:rsidP="00484836">
      <w:pPr>
        <w:spacing w:before="65"/>
        <w:ind w:left="7"/>
        <w:rPr>
          <w:sz w:val="16"/>
          <w:szCs w:val="16"/>
        </w:rPr>
      </w:pPr>
      <w:r>
        <w:rPr>
          <w:color w:val="404040"/>
          <w:sz w:val="16"/>
          <w:szCs w:val="16"/>
        </w:rPr>
        <w:t xml:space="preserve">HIGHER </w:t>
      </w:r>
      <w:r w:rsidR="007D1031">
        <w:rPr>
          <w:color w:val="404040"/>
          <w:sz w:val="16"/>
          <w:szCs w:val="16"/>
        </w:rPr>
        <w:t xml:space="preserve">SECONDARY SCHOOL  </w:t>
      </w:r>
      <w:r w:rsidR="00E75FB8">
        <w:rPr>
          <w:color w:val="404040"/>
          <w:sz w:val="16"/>
          <w:szCs w:val="16"/>
        </w:rPr>
        <w:tab/>
      </w:r>
      <w:r w:rsidR="00E75FB8">
        <w:rPr>
          <w:color w:val="404040"/>
          <w:sz w:val="16"/>
          <w:szCs w:val="16"/>
        </w:rPr>
        <w:tab/>
      </w:r>
      <w:r w:rsidR="00E75FB8">
        <w:rPr>
          <w:color w:val="404040"/>
          <w:sz w:val="16"/>
          <w:szCs w:val="16"/>
        </w:rPr>
        <w:tab/>
      </w:r>
      <w:r w:rsidR="001D5945">
        <w:rPr>
          <w:color w:val="404040"/>
          <w:sz w:val="16"/>
          <w:szCs w:val="16"/>
        </w:rPr>
        <w:t xml:space="preserve"> </w:t>
      </w:r>
      <w:r w:rsidR="00917CD9" w:rsidRPr="00D7372E">
        <w:rPr>
          <w:color w:val="1F4E79"/>
          <w:sz w:val="16"/>
          <w:szCs w:val="16"/>
        </w:rPr>
        <w:t>93.3</w:t>
      </w:r>
      <w:r w:rsidR="007D1031">
        <w:rPr>
          <w:color w:val="1F4E79"/>
          <w:sz w:val="16"/>
          <w:szCs w:val="16"/>
        </w:rPr>
        <w:t xml:space="preserve"> %</w:t>
      </w:r>
    </w:p>
    <w:p w:rsidR="00484836" w:rsidRPr="00484836" w:rsidRDefault="00484836" w:rsidP="00484836">
      <w:pPr>
        <w:spacing w:before="65"/>
        <w:ind w:left="7"/>
        <w:rPr>
          <w:sz w:val="16"/>
          <w:szCs w:val="16"/>
        </w:rPr>
      </w:pPr>
    </w:p>
    <w:p w:rsidR="007C7339" w:rsidRDefault="007D1031">
      <w:pPr>
        <w:rPr>
          <w:sz w:val="16"/>
          <w:szCs w:val="16"/>
        </w:rPr>
      </w:pPr>
      <w:r>
        <w:rPr>
          <w:color w:val="285258"/>
          <w:sz w:val="18"/>
          <w:szCs w:val="18"/>
        </w:rPr>
        <w:t>SSLC (10</w:t>
      </w:r>
      <w:r w:rsidR="004E3E2A" w:rsidRPr="004E3E2A">
        <w:rPr>
          <w:color w:val="285258"/>
          <w:sz w:val="18"/>
          <w:szCs w:val="18"/>
          <w:vertAlign w:val="superscript"/>
        </w:rPr>
        <w:t>th</w:t>
      </w:r>
      <w:r>
        <w:rPr>
          <w:color w:val="285258"/>
          <w:sz w:val="18"/>
          <w:szCs w:val="18"/>
        </w:rPr>
        <w:t xml:space="preserve">)                                                 </w:t>
      </w:r>
      <w:r w:rsidR="004D1EC0">
        <w:rPr>
          <w:color w:val="285258"/>
          <w:sz w:val="18"/>
          <w:szCs w:val="18"/>
        </w:rPr>
        <w:t xml:space="preserve">                          </w:t>
      </w:r>
      <w:r w:rsidR="00F371B0">
        <w:rPr>
          <w:color w:val="285258"/>
          <w:sz w:val="18"/>
          <w:szCs w:val="18"/>
        </w:rPr>
        <w:t xml:space="preserve"> </w:t>
      </w:r>
      <w:r>
        <w:rPr>
          <w:color w:val="285258"/>
          <w:sz w:val="18"/>
          <w:szCs w:val="18"/>
        </w:rPr>
        <w:t xml:space="preserve"> </w:t>
      </w:r>
      <w:r>
        <w:rPr>
          <w:color w:val="404040"/>
          <w:sz w:val="16"/>
          <w:szCs w:val="16"/>
        </w:rPr>
        <w:t>[2011]</w:t>
      </w:r>
    </w:p>
    <w:p w:rsidR="00E75FB8" w:rsidRDefault="00272967" w:rsidP="00272967">
      <w:pPr>
        <w:spacing w:before="65"/>
        <w:ind w:left="7"/>
        <w:rPr>
          <w:color w:val="404040"/>
          <w:sz w:val="16"/>
          <w:szCs w:val="16"/>
        </w:rPr>
      </w:pPr>
      <w:r>
        <w:rPr>
          <w:color w:val="404040"/>
          <w:sz w:val="16"/>
          <w:szCs w:val="16"/>
        </w:rPr>
        <w:t xml:space="preserve">VELAMMAL MATRICULATION </w:t>
      </w:r>
    </w:p>
    <w:p w:rsidR="007C7339" w:rsidRPr="00A646F1" w:rsidRDefault="00272967" w:rsidP="009E7529">
      <w:pPr>
        <w:spacing w:before="65" w:line="480" w:lineRule="auto"/>
        <w:ind w:left="7"/>
        <w:rPr>
          <w:sz w:val="16"/>
          <w:szCs w:val="16"/>
        </w:rPr>
      </w:pPr>
      <w:r>
        <w:rPr>
          <w:color w:val="404040"/>
          <w:sz w:val="16"/>
          <w:szCs w:val="16"/>
        </w:rPr>
        <w:t xml:space="preserve">HIGHER SECONDARY SCHOOL </w:t>
      </w:r>
      <w:r w:rsidR="001D5945">
        <w:rPr>
          <w:color w:val="404040"/>
          <w:sz w:val="16"/>
          <w:szCs w:val="16"/>
        </w:rPr>
        <w:tab/>
      </w:r>
      <w:r w:rsidR="001D5945">
        <w:rPr>
          <w:color w:val="404040"/>
          <w:sz w:val="16"/>
          <w:szCs w:val="16"/>
        </w:rPr>
        <w:tab/>
        <w:t xml:space="preserve">                   </w:t>
      </w:r>
      <w:r w:rsidRPr="0096312D">
        <w:rPr>
          <w:color w:val="1F4E79"/>
          <w:sz w:val="16"/>
          <w:szCs w:val="16"/>
        </w:rPr>
        <w:t>91.4</w:t>
      </w:r>
      <w:r>
        <w:rPr>
          <w:color w:val="1F4E79"/>
          <w:sz w:val="16"/>
          <w:szCs w:val="16"/>
        </w:rPr>
        <w:t xml:space="preserve"> %</w:t>
      </w:r>
      <w:r w:rsidR="00D40E03">
        <w:rPr>
          <w:rFonts w:asciiTheme="minorHAnsi" w:hAnsiTheme="minorHAnsi" w:cstheme="minorHAnsi"/>
          <w:color w:val="285258"/>
          <w:sz w:val="24"/>
          <w:szCs w:val="24"/>
        </w:rPr>
        <w:t xml:space="preserve"> </w:t>
      </w:r>
    </w:p>
    <w:p w:rsidR="007C7339" w:rsidRPr="001632A7" w:rsidRDefault="00E9652C" w:rsidP="00D40E03">
      <w:pPr>
        <w:rPr>
          <w:rFonts w:asciiTheme="minorHAnsi" w:hAnsiTheme="minorHAnsi" w:cstheme="minorHAnsi"/>
          <w:color w:val="285258"/>
          <w:sz w:val="24"/>
          <w:szCs w:val="24"/>
        </w:rPr>
      </w:pPr>
      <w:r>
        <w:rPr>
          <w:rFonts w:asciiTheme="minorHAnsi" w:hAnsiTheme="minorHAnsi" w:cstheme="minorHAnsi"/>
          <w:color w:val="285258"/>
          <w:sz w:val="24"/>
          <w:szCs w:val="24"/>
        </w:rPr>
        <w:t>CERTIFICATIONS</w:t>
      </w:r>
      <w:r w:rsidR="007D1031" w:rsidRPr="001632A7">
        <w:rPr>
          <w:rFonts w:asciiTheme="minorHAnsi" w:hAnsiTheme="minorHAnsi" w:cstheme="minorHAnsi"/>
          <w:color w:val="285258"/>
          <w:sz w:val="24"/>
          <w:szCs w:val="24"/>
        </w:rPr>
        <w:t xml:space="preserve"> PURSUING &amp; COMPLETED</w:t>
      </w:r>
    </w:p>
    <w:p w:rsidR="00397068" w:rsidRPr="001632A7" w:rsidRDefault="00A42883" w:rsidP="00A61BAA">
      <w:pPr>
        <w:rPr>
          <w:sz w:val="12"/>
          <w:szCs w:val="12"/>
        </w:rPr>
      </w:pPr>
      <w:r>
        <w:rPr>
          <w:noProof/>
          <w:sz w:val="12"/>
          <w:szCs w:val="12"/>
        </w:rPr>
        <w:pict>
          <v:shape id="_x0000_s1243" type="#_x0000_t32" style="position:absolute;margin-left:-4.05pt;margin-top:.8pt;width:220.7pt;height:0;z-index:251689984" o:connectortype="straight" strokecolor="#a6a6a6" strokeweight="1pt"/>
        </w:pict>
      </w:r>
    </w:p>
    <w:p w:rsidR="00C91EE5" w:rsidRPr="00F0014B" w:rsidRDefault="00C91EE5" w:rsidP="00C91EE5">
      <w:pPr>
        <w:pStyle w:val="NoSpacing"/>
        <w:numPr>
          <w:ilvl w:val="0"/>
          <w:numId w:val="11"/>
        </w:numPr>
        <w:spacing w:line="276" w:lineRule="auto"/>
        <w:rPr>
          <w:rFonts w:ascii="Times New Roman" w:eastAsia="Times New Roman" w:hAnsi="Times New Roman"/>
          <w:color w:val="0D0D0D" w:themeColor="text1" w:themeTint="F2"/>
          <w:sz w:val="18"/>
          <w:szCs w:val="18"/>
        </w:rPr>
      </w:pPr>
      <w:r w:rsidRPr="00D139D2">
        <w:rPr>
          <w:rFonts w:ascii="Times New Roman" w:eastAsia="Times New Roman" w:hAnsi="Times New Roman"/>
          <w:b/>
          <w:color w:val="0D0D0D" w:themeColor="text1" w:themeTint="F2"/>
          <w:sz w:val="20"/>
          <w:szCs w:val="20"/>
        </w:rPr>
        <w:t>Oracle</w:t>
      </w:r>
      <w:r w:rsidRPr="00D139D2">
        <w:rPr>
          <w:rFonts w:ascii="Times New Roman" w:eastAsia="Times New Roman" w:hAnsi="Times New Roman"/>
          <w:color w:val="0D0D0D" w:themeColor="text1" w:themeTint="F2"/>
          <w:sz w:val="20"/>
          <w:szCs w:val="20"/>
        </w:rPr>
        <w:t xml:space="preserve"> </w:t>
      </w:r>
      <w:r w:rsidRPr="00D139D2">
        <w:rPr>
          <w:rFonts w:ascii="Times New Roman" w:eastAsia="Times New Roman" w:hAnsi="Times New Roman"/>
          <w:b/>
          <w:color w:val="0D0D0D" w:themeColor="text1" w:themeTint="F2"/>
          <w:sz w:val="20"/>
          <w:szCs w:val="20"/>
        </w:rPr>
        <w:t>Web Component</w:t>
      </w:r>
      <w:r w:rsidRPr="00F0014B">
        <w:rPr>
          <w:rFonts w:ascii="Times New Roman" w:eastAsia="Times New Roman" w:hAnsi="Times New Roman"/>
          <w:color w:val="0D0D0D" w:themeColor="text1" w:themeTint="F2"/>
          <w:sz w:val="18"/>
          <w:szCs w:val="18"/>
        </w:rPr>
        <w:t xml:space="preserve"> Development with Java EE</w:t>
      </w:r>
    </w:p>
    <w:p w:rsidR="00EB40F1" w:rsidRDefault="00C91EE5" w:rsidP="00EB40F1">
      <w:pPr>
        <w:pStyle w:val="NoSpacing"/>
        <w:numPr>
          <w:ilvl w:val="0"/>
          <w:numId w:val="11"/>
        </w:numPr>
        <w:spacing w:line="276" w:lineRule="auto"/>
        <w:rPr>
          <w:rFonts w:ascii="Times New Roman" w:eastAsia="Times New Roman" w:hAnsi="Times New Roman"/>
          <w:color w:val="0D0D0D" w:themeColor="text1" w:themeTint="F2"/>
          <w:sz w:val="18"/>
          <w:szCs w:val="18"/>
        </w:rPr>
      </w:pPr>
      <w:r w:rsidRPr="00D139D2">
        <w:rPr>
          <w:rFonts w:ascii="Times New Roman" w:eastAsia="Times New Roman" w:hAnsi="Times New Roman"/>
          <w:b/>
          <w:color w:val="0D0D0D" w:themeColor="text1" w:themeTint="F2"/>
          <w:sz w:val="20"/>
          <w:szCs w:val="20"/>
        </w:rPr>
        <w:t>EMC</w:t>
      </w:r>
      <w:r w:rsidRPr="00D139D2">
        <w:rPr>
          <w:rFonts w:ascii="Times New Roman" w:eastAsia="Times New Roman" w:hAnsi="Times New Roman"/>
          <w:b/>
          <w:color w:val="0D0D0D" w:themeColor="text1" w:themeTint="F2"/>
          <w:sz w:val="20"/>
          <w:szCs w:val="20"/>
          <w:vertAlign w:val="superscript"/>
        </w:rPr>
        <w:t>2</w:t>
      </w:r>
      <w:r w:rsidRPr="00D139D2">
        <w:rPr>
          <w:rFonts w:ascii="Times New Roman" w:eastAsia="Times New Roman" w:hAnsi="Times New Roman"/>
          <w:b/>
          <w:color w:val="0D0D0D" w:themeColor="text1" w:themeTint="F2"/>
          <w:sz w:val="20"/>
          <w:szCs w:val="20"/>
        </w:rPr>
        <w:t xml:space="preserve"> Academic Associate</w:t>
      </w:r>
      <w:r w:rsidRPr="00F0014B">
        <w:rPr>
          <w:rFonts w:ascii="Times New Roman" w:eastAsia="Times New Roman" w:hAnsi="Times New Roman"/>
          <w:color w:val="0D0D0D" w:themeColor="text1" w:themeTint="F2"/>
          <w:sz w:val="18"/>
          <w:szCs w:val="18"/>
        </w:rPr>
        <w:t>, Cloud Infrastructure and Services</w:t>
      </w:r>
    </w:p>
    <w:p w:rsidR="00C91EE5" w:rsidRPr="00EB40F1" w:rsidRDefault="00C91EE5" w:rsidP="00EB40F1">
      <w:pPr>
        <w:pStyle w:val="NoSpacing"/>
        <w:spacing w:line="276" w:lineRule="auto"/>
        <w:ind w:left="540"/>
        <w:rPr>
          <w:rFonts w:ascii="Times New Roman" w:eastAsia="Times New Roman" w:hAnsi="Times New Roman"/>
          <w:color w:val="0D0D0D" w:themeColor="text1" w:themeTint="F2"/>
          <w:sz w:val="18"/>
          <w:szCs w:val="18"/>
        </w:rPr>
      </w:pPr>
      <w:r w:rsidRPr="00EB40F1">
        <w:rPr>
          <w:rFonts w:ascii="Times New Roman" w:eastAsia="Times New Roman" w:hAnsi="Times New Roman"/>
          <w:color w:val="0D0D0D" w:themeColor="text1" w:themeTint="F2"/>
          <w:sz w:val="18"/>
          <w:szCs w:val="18"/>
        </w:rPr>
        <w:t>(Verification Code – F3E1W0SRCF44QVHL)</w:t>
      </w:r>
    </w:p>
    <w:p w:rsidR="00C91EE5" w:rsidRPr="00F0014B" w:rsidRDefault="00C91EE5" w:rsidP="00C91EE5">
      <w:pPr>
        <w:pStyle w:val="NoSpacing"/>
        <w:numPr>
          <w:ilvl w:val="0"/>
          <w:numId w:val="11"/>
        </w:numPr>
        <w:spacing w:line="276" w:lineRule="auto"/>
        <w:rPr>
          <w:rFonts w:ascii="Times New Roman" w:eastAsia="Times New Roman" w:hAnsi="Times New Roman"/>
          <w:color w:val="0D0D0D" w:themeColor="text1" w:themeTint="F2"/>
          <w:sz w:val="18"/>
          <w:szCs w:val="18"/>
        </w:rPr>
      </w:pPr>
      <w:r w:rsidRPr="00D139D2">
        <w:rPr>
          <w:rFonts w:ascii="Times New Roman" w:eastAsia="Times New Roman" w:hAnsi="Times New Roman"/>
          <w:b/>
          <w:color w:val="0D0D0D" w:themeColor="text1" w:themeTint="F2"/>
          <w:sz w:val="20"/>
          <w:szCs w:val="20"/>
        </w:rPr>
        <w:t>Cambridge English</w:t>
      </w:r>
      <w:r w:rsidRPr="00F0014B">
        <w:rPr>
          <w:rFonts w:ascii="Times New Roman" w:eastAsia="Times New Roman" w:hAnsi="Times New Roman"/>
          <w:color w:val="0D0D0D" w:themeColor="text1" w:themeTint="F2"/>
          <w:sz w:val="18"/>
          <w:szCs w:val="18"/>
        </w:rPr>
        <w:t xml:space="preserve"> Business Vantage Level 1</w:t>
      </w:r>
    </w:p>
    <w:p w:rsidR="00C91EE5" w:rsidRPr="00B46447" w:rsidRDefault="00C91EE5" w:rsidP="00C91EE5">
      <w:pPr>
        <w:pStyle w:val="NoSpacing"/>
        <w:numPr>
          <w:ilvl w:val="0"/>
          <w:numId w:val="11"/>
        </w:numPr>
        <w:rPr>
          <w:rFonts w:ascii="Times New Roman" w:eastAsia="Times New Roman" w:hAnsi="Times New Roman"/>
          <w:color w:val="0D0D0D" w:themeColor="text1" w:themeTint="F2"/>
          <w:sz w:val="16"/>
          <w:szCs w:val="16"/>
        </w:rPr>
      </w:pPr>
      <w:r w:rsidRPr="00F0014B">
        <w:rPr>
          <w:rFonts w:ascii="Times New Roman" w:hAnsi="Times New Roman"/>
          <w:color w:val="0D0D0D" w:themeColor="text1" w:themeTint="F2"/>
          <w:sz w:val="18"/>
          <w:szCs w:val="18"/>
        </w:rPr>
        <w:t xml:space="preserve">Former Intern at  BNY Mellon </w:t>
      </w:r>
      <w:r w:rsidRPr="00F0014B">
        <w:rPr>
          <w:rFonts w:ascii="Times New Roman" w:eastAsia="Times New Roman" w:hAnsi="Times New Roman"/>
          <w:color w:val="0D0D0D" w:themeColor="text1" w:themeTint="F2"/>
          <w:sz w:val="18"/>
          <w:szCs w:val="18"/>
        </w:rPr>
        <w:t>Technologies</w:t>
      </w:r>
    </w:p>
    <w:p w:rsidR="00B46447" w:rsidRPr="00F0014B" w:rsidRDefault="00B46447" w:rsidP="00C91EE5">
      <w:pPr>
        <w:pStyle w:val="NoSpacing"/>
        <w:numPr>
          <w:ilvl w:val="0"/>
          <w:numId w:val="11"/>
        </w:numPr>
        <w:rPr>
          <w:rFonts w:ascii="Times New Roman" w:eastAsia="Times New Roman" w:hAnsi="Times New Roman"/>
          <w:color w:val="0D0D0D" w:themeColor="text1" w:themeTint="F2"/>
          <w:sz w:val="16"/>
          <w:szCs w:val="16"/>
        </w:rPr>
      </w:pPr>
      <w:r>
        <w:rPr>
          <w:rFonts w:ascii="Times New Roman" w:eastAsia="Times New Roman" w:hAnsi="Times New Roman"/>
          <w:color w:val="0D0D0D" w:themeColor="text1" w:themeTint="F2"/>
          <w:sz w:val="18"/>
          <w:szCs w:val="18"/>
        </w:rPr>
        <w:t>Pursuing Python Data Science and Machine Learning Udemy Certification Courses</w:t>
      </w:r>
    </w:p>
    <w:p w:rsidR="0048733B" w:rsidRPr="00AD1A61" w:rsidRDefault="0048733B" w:rsidP="0048733B">
      <w:pPr>
        <w:rPr>
          <w:rFonts w:asciiTheme="minorHAnsi" w:hAnsiTheme="minorHAnsi" w:cstheme="minorHAnsi"/>
          <w:sz w:val="24"/>
          <w:szCs w:val="24"/>
        </w:rPr>
      </w:pPr>
      <w:r w:rsidRPr="00AD1A61">
        <w:rPr>
          <w:rFonts w:asciiTheme="minorHAnsi" w:hAnsiTheme="minorHAnsi" w:cstheme="minorHAnsi"/>
          <w:color w:val="285258"/>
          <w:sz w:val="24"/>
          <w:szCs w:val="24"/>
        </w:rPr>
        <w:t>LANGUAGES</w:t>
      </w:r>
    </w:p>
    <w:p w:rsidR="0048733B" w:rsidRPr="002332BB" w:rsidRDefault="00A42883" w:rsidP="0048733B">
      <w:pPr>
        <w:rPr>
          <w:color w:val="404040"/>
          <w:sz w:val="10"/>
          <w:szCs w:val="10"/>
        </w:rPr>
      </w:pPr>
      <w:r>
        <w:rPr>
          <w:noProof/>
          <w:color w:val="404040"/>
          <w:sz w:val="10"/>
          <w:szCs w:val="10"/>
        </w:rPr>
        <w:pict>
          <v:shape id="_x0000_s1262" type="#_x0000_t32" style="position:absolute;margin-left:-3.4pt;margin-top:.65pt;width:220.7pt;height:0;z-index:251695104" o:connectortype="straight" strokecolor="#a6a6a6" strokeweight="1pt"/>
        </w:pict>
      </w:r>
    </w:p>
    <w:p w:rsidR="0048733B" w:rsidRPr="00F0014B" w:rsidRDefault="0048733B" w:rsidP="0048733B">
      <w:pPr>
        <w:pStyle w:val="ListParagraph"/>
        <w:numPr>
          <w:ilvl w:val="0"/>
          <w:numId w:val="5"/>
        </w:numPr>
        <w:rPr>
          <w:rFonts w:ascii="Times New Roman" w:hAnsi="Times New Roman"/>
          <w:color w:val="0D0D0D" w:themeColor="text1" w:themeTint="F2"/>
          <w:sz w:val="18"/>
          <w:szCs w:val="18"/>
        </w:rPr>
      </w:pPr>
      <w:r w:rsidRPr="00F0014B">
        <w:rPr>
          <w:rFonts w:ascii="Times New Roman" w:hAnsi="Times New Roman"/>
          <w:color w:val="0D0D0D" w:themeColor="text1" w:themeTint="F2"/>
          <w:sz w:val="18"/>
          <w:szCs w:val="18"/>
        </w:rPr>
        <w:t>English (R/W/S)</w:t>
      </w:r>
    </w:p>
    <w:p w:rsidR="0048733B" w:rsidRPr="00F0014B" w:rsidRDefault="0048733B" w:rsidP="0048733B">
      <w:pPr>
        <w:pStyle w:val="ListParagraph"/>
        <w:numPr>
          <w:ilvl w:val="0"/>
          <w:numId w:val="5"/>
        </w:numPr>
        <w:rPr>
          <w:rFonts w:ascii="Times New Roman" w:hAnsi="Times New Roman"/>
          <w:color w:val="0D0D0D" w:themeColor="text1" w:themeTint="F2"/>
          <w:sz w:val="18"/>
          <w:szCs w:val="18"/>
        </w:rPr>
      </w:pPr>
      <w:r w:rsidRPr="00F0014B">
        <w:rPr>
          <w:rFonts w:ascii="Times New Roman" w:hAnsi="Times New Roman"/>
          <w:color w:val="0D0D0D" w:themeColor="text1" w:themeTint="F2"/>
          <w:sz w:val="18"/>
          <w:szCs w:val="18"/>
        </w:rPr>
        <w:t>Saurashtra (S)</w:t>
      </w:r>
    </w:p>
    <w:p w:rsidR="0048733B" w:rsidRPr="00F0014B" w:rsidRDefault="0048733B" w:rsidP="0048733B">
      <w:pPr>
        <w:pStyle w:val="ListParagraph"/>
        <w:numPr>
          <w:ilvl w:val="0"/>
          <w:numId w:val="5"/>
        </w:numPr>
        <w:spacing w:before="39"/>
        <w:rPr>
          <w:rFonts w:ascii="Times New Roman" w:hAnsi="Times New Roman"/>
          <w:color w:val="0D0D0D" w:themeColor="text1" w:themeTint="F2"/>
          <w:sz w:val="18"/>
          <w:szCs w:val="18"/>
        </w:rPr>
      </w:pPr>
      <w:r w:rsidRPr="00F0014B">
        <w:rPr>
          <w:rFonts w:ascii="Times New Roman" w:hAnsi="Times New Roman"/>
          <w:color w:val="0D0D0D" w:themeColor="text1" w:themeTint="F2"/>
          <w:sz w:val="18"/>
          <w:szCs w:val="18"/>
        </w:rPr>
        <w:t>Tamil (R/W/S)</w:t>
      </w:r>
    </w:p>
    <w:p w:rsidR="0048733B" w:rsidRPr="00F0014B" w:rsidRDefault="0048733B" w:rsidP="0048733B">
      <w:pPr>
        <w:pStyle w:val="ListParagraph"/>
        <w:numPr>
          <w:ilvl w:val="0"/>
          <w:numId w:val="5"/>
        </w:numPr>
        <w:spacing w:before="39"/>
        <w:rPr>
          <w:rFonts w:ascii="Times New Roman" w:hAnsi="Times New Roman"/>
          <w:color w:val="0D0D0D" w:themeColor="text1" w:themeTint="F2"/>
          <w:sz w:val="18"/>
          <w:szCs w:val="18"/>
        </w:rPr>
      </w:pPr>
      <w:r w:rsidRPr="00F0014B">
        <w:rPr>
          <w:rFonts w:ascii="Times New Roman" w:hAnsi="Times New Roman"/>
          <w:color w:val="0D0D0D" w:themeColor="text1" w:themeTint="F2"/>
          <w:sz w:val="18"/>
          <w:szCs w:val="18"/>
        </w:rPr>
        <w:t>Hindi (R/W/S)</w:t>
      </w:r>
    </w:p>
    <w:p w:rsidR="0048733B" w:rsidRDefault="0048733B" w:rsidP="00E413C7">
      <w:pPr>
        <w:pStyle w:val="ListParagraph"/>
        <w:numPr>
          <w:ilvl w:val="0"/>
          <w:numId w:val="5"/>
        </w:numPr>
        <w:spacing w:before="39" w:line="240" w:lineRule="auto"/>
        <w:rPr>
          <w:rFonts w:ascii="Times New Roman" w:hAnsi="Times New Roman"/>
          <w:color w:val="0D0D0D" w:themeColor="text1" w:themeTint="F2"/>
          <w:sz w:val="18"/>
          <w:szCs w:val="18"/>
        </w:rPr>
      </w:pPr>
      <w:r w:rsidRPr="00F0014B">
        <w:rPr>
          <w:rFonts w:ascii="Times New Roman" w:hAnsi="Times New Roman"/>
          <w:color w:val="0D0D0D" w:themeColor="text1" w:themeTint="F2"/>
          <w:sz w:val="18"/>
          <w:szCs w:val="18"/>
        </w:rPr>
        <w:t>French (R/W</w:t>
      </w:r>
      <w:r>
        <w:rPr>
          <w:rFonts w:ascii="Times New Roman" w:hAnsi="Times New Roman"/>
          <w:color w:val="0D0D0D" w:themeColor="text1" w:themeTint="F2"/>
          <w:sz w:val="18"/>
          <w:szCs w:val="18"/>
        </w:rPr>
        <w:t>)</w:t>
      </w:r>
    </w:p>
    <w:p w:rsidR="00AF5900" w:rsidRPr="0048733B" w:rsidRDefault="0048733B" w:rsidP="0048733B">
      <w:pPr>
        <w:spacing w:before="39"/>
        <w:rPr>
          <w:color w:val="0D0D0D" w:themeColor="text1" w:themeTint="F2"/>
          <w:sz w:val="18"/>
          <w:szCs w:val="18"/>
        </w:rPr>
      </w:pPr>
      <w:r>
        <w:rPr>
          <w:rFonts w:asciiTheme="minorHAnsi" w:hAnsiTheme="minorHAnsi" w:cstheme="minorHAnsi"/>
          <w:color w:val="285258"/>
          <w:sz w:val="24"/>
          <w:szCs w:val="24"/>
        </w:rPr>
        <w:t xml:space="preserve"> </w:t>
      </w:r>
      <w:r w:rsidR="00AF5900" w:rsidRPr="0048733B">
        <w:rPr>
          <w:rFonts w:asciiTheme="minorHAnsi" w:hAnsiTheme="minorHAnsi" w:cstheme="minorHAnsi"/>
          <w:color w:val="285258"/>
          <w:sz w:val="24"/>
          <w:szCs w:val="24"/>
        </w:rPr>
        <w:t>STRENGTHS</w:t>
      </w:r>
    </w:p>
    <w:p w:rsidR="00166B54" w:rsidRDefault="00A42883" w:rsidP="00166B54">
      <w:pPr>
        <w:pStyle w:val="NoSpacing"/>
        <w:rPr>
          <w:rFonts w:ascii="Times New Roman" w:eastAsia="Times New Roman" w:hAnsi="Times New Roman"/>
          <w:color w:val="404040"/>
          <w:sz w:val="16"/>
          <w:szCs w:val="16"/>
        </w:rPr>
      </w:pPr>
      <w:r w:rsidRPr="00A42883">
        <w:rPr>
          <w:noProof/>
        </w:rPr>
        <w:pict>
          <v:shape id="_x0000_s1265" type="#_x0000_t32" style="position:absolute;margin-left:-3.4pt;margin-top:.7pt;width:220.7pt;height:0;z-index:251697152" o:connectortype="straight" strokecolor="#a6a6a6" strokeweight="1pt">
            <w10:wrap anchorx="page"/>
          </v:shape>
        </w:pict>
      </w:r>
    </w:p>
    <w:p w:rsidR="005B1EB0" w:rsidRPr="00F0014B" w:rsidRDefault="005B1EB0" w:rsidP="005B1E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color w:val="0D0D0D" w:themeColor="text1" w:themeTint="F2"/>
          <w:sz w:val="18"/>
          <w:szCs w:val="18"/>
        </w:rPr>
      </w:pPr>
      <w:r w:rsidRPr="00F0014B">
        <w:rPr>
          <w:rFonts w:ascii="Times New Roman" w:hAnsi="Times New Roman"/>
          <w:color w:val="0D0D0D" w:themeColor="text1" w:themeTint="F2"/>
          <w:sz w:val="18"/>
          <w:szCs w:val="18"/>
        </w:rPr>
        <w:t>Self Confidence</w:t>
      </w:r>
    </w:p>
    <w:p w:rsidR="005B1EB0" w:rsidRPr="00F0014B" w:rsidRDefault="005B1EB0" w:rsidP="005B1EB0">
      <w:pPr>
        <w:pStyle w:val="ListParagraph"/>
        <w:numPr>
          <w:ilvl w:val="0"/>
          <w:numId w:val="5"/>
        </w:numPr>
        <w:spacing w:before="53"/>
        <w:rPr>
          <w:rFonts w:ascii="Times New Roman" w:hAnsi="Times New Roman"/>
          <w:color w:val="0D0D0D" w:themeColor="text1" w:themeTint="F2"/>
          <w:sz w:val="18"/>
          <w:szCs w:val="18"/>
        </w:rPr>
      </w:pPr>
      <w:r w:rsidRPr="00F0014B">
        <w:rPr>
          <w:rFonts w:ascii="Times New Roman" w:hAnsi="Times New Roman"/>
          <w:color w:val="0D0D0D" w:themeColor="text1" w:themeTint="F2"/>
          <w:sz w:val="18"/>
          <w:szCs w:val="18"/>
        </w:rPr>
        <w:t>Comprehensive Problem Solving Abilities</w:t>
      </w:r>
    </w:p>
    <w:p w:rsidR="005B1EB0" w:rsidRPr="00F0014B" w:rsidRDefault="005B1EB0" w:rsidP="005B1EB0">
      <w:pPr>
        <w:pStyle w:val="ListParagraph"/>
        <w:numPr>
          <w:ilvl w:val="0"/>
          <w:numId w:val="5"/>
        </w:numPr>
        <w:spacing w:before="53"/>
        <w:rPr>
          <w:rFonts w:ascii="Times New Roman" w:hAnsi="Times New Roman"/>
          <w:color w:val="0D0D0D" w:themeColor="text1" w:themeTint="F2"/>
          <w:sz w:val="18"/>
          <w:szCs w:val="18"/>
        </w:rPr>
      </w:pPr>
      <w:r w:rsidRPr="00F0014B">
        <w:rPr>
          <w:rFonts w:ascii="Times New Roman" w:hAnsi="Times New Roman"/>
          <w:color w:val="0D0D0D" w:themeColor="text1" w:themeTint="F2"/>
          <w:sz w:val="18"/>
          <w:szCs w:val="18"/>
        </w:rPr>
        <w:t>Good Communication Skills</w:t>
      </w:r>
    </w:p>
    <w:p w:rsidR="005B1EB0" w:rsidRPr="00F0014B" w:rsidRDefault="005B1EB0" w:rsidP="005B1EB0">
      <w:pPr>
        <w:pStyle w:val="ListParagraph"/>
        <w:numPr>
          <w:ilvl w:val="0"/>
          <w:numId w:val="5"/>
        </w:numPr>
        <w:spacing w:before="56"/>
        <w:rPr>
          <w:rFonts w:ascii="Times New Roman" w:hAnsi="Times New Roman"/>
          <w:color w:val="0D0D0D" w:themeColor="text1" w:themeTint="F2"/>
          <w:sz w:val="18"/>
          <w:szCs w:val="18"/>
        </w:rPr>
      </w:pPr>
      <w:r w:rsidRPr="00F0014B">
        <w:rPr>
          <w:rFonts w:ascii="Times New Roman" w:hAnsi="Times New Roman"/>
          <w:color w:val="0D0D0D" w:themeColor="text1" w:themeTint="F2"/>
          <w:sz w:val="18"/>
          <w:szCs w:val="18"/>
        </w:rPr>
        <w:t>Ability to learn new Techniques</w:t>
      </w:r>
    </w:p>
    <w:p w:rsidR="005B1EB0" w:rsidRPr="00F0014B" w:rsidRDefault="005B1EB0" w:rsidP="005B1EB0">
      <w:pPr>
        <w:pStyle w:val="ListParagraph"/>
        <w:numPr>
          <w:ilvl w:val="0"/>
          <w:numId w:val="5"/>
        </w:numPr>
        <w:spacing w:before="53"/>
        <w:rPr>
          <w:rFonts w:ascii="Times New Roman" w:hAnsi="Times New Roman"/>
          <w:color w:val="0D0D0D" w:themeColor="text1" w:themeTint="F2"/>
          <w:sz w:val="18"/>
          <w:szCs w:val="18"/>
        </w:rPr>
      </w:pPr>
      <w:r w:rsidRPr="00F0014B">
        <w:rPr>
          <w:rFonts w:ascii="Times New Roman" w:hAnsi="Times New Roman"/>
          <w:color w:val="0D0D0D" w:themeColor="text1" w:themeTint="F2"/>
          <w:sz w:val="18"/>
          <w:szCs w:val="18"/>
        </w:rPr>
        <w:t>Hardworking with good reasoning power</w:t>
      </w:r>
    </w:p>
    <w:p w:rsidR="005B1EB0" w:rsidRPr="001D10CB" w:rsidRDefault="005B1EB0" w:rsidP="00166B54">
      <w:pPr>
        <w:pStyle w:val="NoSpacing"/>
        <w:rPr>
          <w:rFonts w:ascii="Times New Roman" w:eastAsia="Times New Roman" w:hAnsi="Times New Roman"/>
          <w:color w:val="404040"/>
          <w:sz w:val="16"/>
          <w:szCs w:val="16"/>
        </w:rPr>
      </w:pPr>
    </w:p>
    <w:sectPr w:rsidR="005B1EB0" w:rsidRPr="001D10CB" w:rsidSect="007C7339">
      <w:type w:val="continuous"/>
      <w:pgSz w:w="11920" w:h="16840"/>
      <w:pgMar w:top="200" w:right="340" w:bottom="0" w:left="580" w:header="720" w:footer="720" w:gutter="0"/>
      <w:cols w:num="2" w:space="720" w:equalWidth="0">
        <w:col w:w="5165" w:space="326"/>
        <w:col w:w="55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63B9F"/>
    <w:multiLevelType w:val="hybridMultilevel"/>
    <w:tmpl w:val="2832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83070"/>
    <w:multiLevelType w:val="hybridMultilevel"/>
    <w:tmpl w:val="E8F2465E"/>
    <w:lvl w:ilvl="0" w:tplc="D31A3CBA">
      <w:start w:val="1"/>
      <w:numFmt w:val="bullet"/>
      <w:lvlText w:val="•"/>
      <w:lvlJc w:val="left"/>
      <w:pPr>
        <w:ind w:left="540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2C446AE5"/>
    <w:multiLevelType w:val="multilevel"/>
    <w:tmpl w:val="66960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E275C62"/>
    <w:multiLevelType w:val="hybridMultilevel"/>
    <w:tmpl w:val="F10E540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45ED6701"/>
    <w:multiLevelType w:val="hybridMultilevel"/>
    <w:tmpl w:val="9CE8140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48756390"/>
    <w:multiLevelType w:val="hybridMultilevel"/>
    <w:tmpl w:val="AE72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E70393"/>
    <w:multiLevelType w:val="hybridMultilevel"/>
    <w:tmpl w:val="85824C1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>
    <w:nsid w:val="613739EE"/>
    <w:multiLevelType w:val="hybridMultilevel"/>
    <w:tmpl w:val="55809F66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>
    <w:nsid w:val="613F7BA7"/>
    <w:multiLevelType w:val="hybridMultilevel"/>
    <w:tmpl w:val="E892BF48"/>
    <w:lvl w:ilvl="0" w:tplc="C16E1D7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65374C54"/>
    <w:multiLevelType w:val="hybridMultilevel"/>
    <w:tmpl w:val="EABE3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EE735C"/>
    <w:multiLevelType w:val="hybridMultilevel"/>
    <w:tmpl w:val="0900AB84"/>
    <w:lvl w:ilvl="0" w:tplc="95AC5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7339"/>
    <w:rsid w:val="00004D16"/>
    <w:rsid w:val="00032A38"/>
    <w:rsid w:val="00034D41"/>
    <w:rsid w:val="000533F4"/>
    <w:rsid w:val="0006313A"/>
    <w:rsid w:val="0006772C"/>
    <w:rsid w:val="00076CFC"/>
    <w:rsid w:val="00083EF1"/>
    <w:rsid w:val="000859B7"/>
    <w:rsid w:val="00092FB0"/>
    <w:rsid w:val="000956D2"/>
    <w:rsid w:val="000B71CE"/>
    <w:rsid w:val="000D7DF5"/>
    <w:rsid w:val="000F1296"/>
    <w:rsid w:val="000F4FA7"/>
    <w:rsid w:val="000F6AC2"/>
    <w:rsid w:val="00100EF1"/>
    <w:rsid w:val="00106EEA"/>
    <w:rsid w:val="00116F98"/>
    <w:rsid w:val="001334BC"/>
    <w:rsid w:val="001632A7"/>
    <w:rsid w:val="00166B54"/>
    <w:rsid w:val="00171E17"/>
    <w:rsid w:val="0017465A"/>
    <w:rsid w:val="0017467D"/>
    <w:rsid w:val="001765DB"/>
    <w:rsid w:val="001876EA"/>
    <w:rsid w:val="001945ED"/>
    <w:rsid w:val="0019627A"/>
    <w:rsid w:val="001A0F0D"/>
    <w:rsid w:val="001B4514"/>
    <w:rsid w:val="001B6B3D"/>
    <w:rsid w:val="001C7A18"/>
    <w:rsid w:val="001D10CB"/>
    <w:rsid w:val="001D2A40"/>
    <w:rsid w:val="001D4231"/>
    <w:rsid w:val="001D5945"/>
    <w:rsid w:val="001E781C"/>
    <w:rsid w:val="001F1FCF"/>
    <w:rsid w:val="001F3580"/>
    <w:rsid w:val="00222639"/>
    <w:rsid w:val="00224413"/>
    <w:rsid w:val="002332BB"/>
    <w:rsid w:val="0023594E"/>
    <w:rsid w:val="0024197D"/>
    <w:rsid w:val="00245162"/>
    <w:rsid w:val="00246270"/>
    <w:rsid w:val="002479FE"/>
    <w:rsid w:val="0025137A"/>
    <w:rsid w:val="00255F49"/>
    <w:rsid w:val="002601F0"/>
    <w:rsid w:val="002626CF"/>
    <w:rsid w:val="00272967"/>
    <w:rsid w:val="002746F4"/>
    <w:rsid w:val="00280EA9"/>
    <w:rsid w:val="002849BA"/>
    <w:rsid w:val="002921EE"/>
    <w:rsid w:val="002A1336"/>
    <w:rsid w:val="002B0FDF"/>
    <w:rsid w:val="002B1304"/>
    <w:rsid w:val="002B6778"/>
    <w:rsid w:val="002C4669"/>
    <w:rsid w:val="002D00BA"/>
    <w:rsid w:val="002D0B2C"/>
    <w:rsid w:val="002D46AC"/>
    <w:rsid w:val="002D475E"/>
    <w:rsid w:val="002F157D"/>
    <w:rsid w:val="002F490E"/>
    <w:rsid w:val="002F5661"/>
    <w:rsid w:val="002F5956"/>
    <w:rsid w:val="002F595C"/>
    <w:rsid w:val="00301F49"/>
    <w:rsid w:val="0030218C"/>
    <w:rsid w:val="00304C33"/>
    <w:rsid w:val="00307E7A"/>
    <w:rsid w:val="003234A5"/>
    <w:rsid w:val="003236D3"/>
    <w:rsid w:val="0032501C"/>
    <w:rsid w:val="0032568E"/>
    <w:rsid w:val="00331337"/>
    <w:rsid w:val="00331D60"/>
    <w:rsid w:val="003326B0"/>
    <w:rsid w:val="00336872"/>
    <w:rsid w:val="0034729D"/>
    <w:rsid w:val="00352884"/>
    <w:rsid w:val="00356FE0"/>
    <w:rsid w:val="00360395"/>
    <w:rsid w:val="0036341D"/>
    <w:rsid w:val="00381262"/>
    <w:rsid w:val="0038165E"/>
    <w:rsid w:val="0038201C"/>
    <w:rsid w:val="0038722F"/>
    <w:rsid w:val="003966C4"/>
    <w:rsid w:val="00397068"/>
    <w:rsid w:val="003A0CBC"/>
    <w:rsid w:val="003A4B76"/>
    <w:rsid w:val="003B5E74"/>
    <w:rsid w:val="003C07A0"/>
    <w:rsid w:val="003C2620"/>
    <w:rsid w:val="003C5721"/>
    <w:rsid w:val="003E446D"/>
    <w:rsid w:val="003E5194"/>
    <w:rsid w:val="003F39C4"/>
    <w:rsid w:val="003F5C26"/>
    <w:rsid w:val="003F5C3A"/>
    <w:rsid w:val="00400171"/>
    <w:rsid w:val="0040135F"/>
    <w:rsid w:val="00402045"/>
    <w:rsid w:val="0040554E"/>
    <w:rsid w:val="004109C0"/>
    <w:rsid w:val="00412E82"/>
    <w:rsid w:val="0043267B"/>
    <w:rsid w:val="0043705C"/>
    <w:rsid w:val="00445C08"/>
    <w:rsid w:val="00462FBF"/>
    <w:rsid w:val="00466B58"/>
    <w:rsid w:val="00484836"/>
    <w:rsid w:val="0048733B"/>
    <w:rsid w:val="00490E48"/>
    <w:rsid w:val="004962E2"/>
    <w:rsid w:val="004D15D1"/>
    <w:rsid w:val="004D1EC0"/>
    <w:rsid w:val="004D307C"/>
    <w:rsid w:val="004D7AEE"/>
    <w:rsid w:val="004E0DDF"/>
    <w:rsid w:val="004E3E2A"/>
    <w:rsid w:val="004F1E6B"/>
    <w:rsid w:val="00506B5F"/>
    <w:rsid w:val="0051232C"/>
    <w:rsid w:val="005158B7"/>
    <w:rsid w:val="0051590C"/>
    <w:rsid w:val="00520EC4"/>
    <w:rsid w:val="00523EF2"/>
    <w:rsid w:val="005267C7"/>
    <w:rsid w:val="0054490B"/>
    <w:rsid w:val="005473B1"/>
    <w:rsid w:val="00554DC2"/>
    <w:rsid w:val="00562B78"/>
    <w:rsid w:val="00577D22"/>
    <w:rsid w:val="005877FF"/>
    <w:rsid w:val="005900CB"/>
    <w:rsid w:val="005A0045"/>
    <w:rsid w:val="005B1EB0"/>
    <w:rsid w:val="005D3756"/>
    <w:rsid w:val="005D38CA"/>
    <w:rsid w:val="005D588B"/>
    <w:rsid w:val="005D5E96"/>
    <w:rsid w:val="005E351C"/>
    <w:rsid w:val="005E72D5"/>
    <w:rsid w:val="005F079A"/>
    <w:rsid w:val="006068AD"/>
    <w:rsid w:val="0061589F"/>
    <w:rsid w:val="00617D29"/>
    <w:rsid w:val="00624C8E"/>
    <w:rsid w:val="00631EAF"/>
    <w:rsid w:val="00661C8F"/>
    <w:rsid w:val="00661DBC"/>
    <w:rsid w:val="00673E86"/>
    <w:rsid w:val="006776E0"/>
    <w:rsid w:val="006A2B05"/>
    <w:rsid w:val="006A7F1A"/>
    <w:rsid w:val="006B0687"/>
    <w:rsid w:val="006C423F"/>
    <w:rsid w:val="006C4AC7"/>
    <w:rsid w:val="006C53BC"/>
    <w:rsid w:val="006D02FE"/>
    <w:rsid w:val="006E0266"/>
    <w:rsid w:val="006E062E"/>
    <w:rsid w:val="006F15F3"/>
    <w:rsid w:val="006F3FF9"/>
    <w:rsid w:val="006F4A5F"/>
    <w:rsid w:val="006F6B0D"/>
    <w:rsid w:val="00701352"/>
    <w:rsid w:val="007049E0"/>
    <w:rsid w:val="00712979"/>
    <w:rsid w:val="0071583C"/>
    <w:rsid w:val="00717A39"/>
    <w:rsid w:val="00722248"/>
    <w:rsid w:val="007252EE"/>
    <w:rsid w:val="00727DE5"/>
    <w:rsid w:val="00732003"/>
    <w:rsid w:val="00745328"/>
    <w:rsid w:val="00752536"/>
    <w:rsid w:val="007616B0"/>
    <w:rsid w:val="007621D7"/>
    <w:rsid w:val="00775E4D"/>
    <w:rsid w:val="00791D3A"/>
    <w:rsid w:val="007B7487"/>
    <w:rsid w:val="007C7339"/>
    <w:rsid w:val="007D1031"/>
    <w:rsid w:val="007D21F9"/>
    <w:rsid w:val="007D5DED"/>
    <w:rsid w:val="007E0269"/>
    <w:rsid w:val="007E3F9A"/>
    <w:rsid w:val="007E44B9"/>
    <w:rsid w:val="007E5D7F"/>
    <w:rsid w:val="007F093B"/>
    <w:rsid w:val="007F30DD"/>
    <w:rsid w:val="007F477D"/>
    <w:rsid w:val="0081370A"/>
    <w:rsid w:val="00817E32"/>
    <w:rsid w:val="00825841"/>
    <w:rsid w:val="0083331F"/>
    <w:rsid w:val="008417A0"/>
    <w:rsid w:val="00841D2E"/>
    <w:rsid w:val="008469A7"/>
    <w:rsid w:val="00857228"/>
    <w:rsid w:val="00872BBC"/>
    <w:rsid w:val="008748FF"/>
    <w:rsid w:val="00886E30"/>
    <w:rsid w:val="008A00CA"/>
    <w:rsid w:val="008A3047"/>
    <w:rsid w:val="008B5352"/>
    <w:rsid w:val="008C63B4"/>
    <w:rsid w:val="008F0D27"/>
    <w:rsid w:val="00913F4C"/>
    <w:rsid w:val="00917CD9"/>
    <w:rsid w:val="009232BE"/>
    <w:rsid w:val="00930564"/>
    <w:rsid w:val="00931278"/>
    <w:rsid w:val="00940509"/>
    <w:rsid w:val="00944D43"/>
    <w:rsid w:val="0095067E"/>
    <w:rsid w:val="0096312D"/>
    <w:rsid w:val="009824FD"/>
    <w:rsid w:val="0099176F"/>
    <w:rsid w:val="00995AF7"/>
    <w:rsid w:val="009A70EB"/>
    <w:rsid w:val="009A723D"/>
    <w:rsid w:val="009B32A1"/>
    <w:rsid w:val="009B65DE"/>
    <w:rsid w:val="009C3688"/>
    <w:rsid w:val="009D5D20"/>
    <w:rsid w:val="009D70EB"/>
    <w:rsid w:val="009E175F"/>
    <w:rsid w:val="009E7529"/>
    <w:rsid w:val="009F30A9"/>
    <w:rsid w:val="009F3EE6"/>
    <w:rsid w:val="00A00DA4"/>
    <w:rsid w:val="00A0648D"/>
    <w:rsid w:val="00A069FD"/>
    <w:rsid w:val="00A07C02"/>
    <w:rsid w:val="00A12DCD"/>
    <w:rsid w:val="00A202D1"/>
    <w:rsid w:val="00A21B3A"/>
    <w:rsid w:val="00A30B78"/>
    <w:rsid w:val="00A325AC"/>
    <w:rsid w:val="00A32F0B"/>
    <w:rsid w:val="00A42883"/>
    <w:rsid w:val="00A60826"/>
    <w:rsid w:val="00A61BAA"/>
    <w:rsid w:val="00A646F1"/>
    <w:rsid w:val="00A66888"/>
    <w:rsid w:val="00A735F4"/>
    <w:rsid w:val="00A91311"/>
    <w:rsid w:val="00A96E4D"/>
    <w:rsid w:val="00AA5CB2"/>
    <w:rsid w:val="00AB182E"/>
    <w:rsid w:val="00AD12BB"/>
    <w:rsid w:val="00AD1A61"/>
    <w:rsid w:val="00AD3CAF"/>
    <w:rsid w:val="00AD7AFB"/>
    <w:rsid w:val="00AE6C5E"/>
    <w:rsid w:val="00AF1B97"/>
    <w:rsid w:val="00AF39D1"/>
    <w:rsid w:val="00AF5833"/>
    <w:rsid w:val="00AF5900"/>
    <w:rsid w:val="00AF6BBF"/>
    <w:rsid w:val="00B110FD"/>
    <w:rsid w:val="00B11486"/>
    <w:rsid w:val="00B33792"/>
    <w:rsid w:val="00B368F2"/>
    <w:rsid w:val="00B44C28"/>
    <w:rsid w:val="00B46447"/>
    <w:rsid w:val="00B50A6B"/>
    <w:rsid w:val="00B60429"/>
    <w:rsid w:val="00B72B23"/>
    <w:rsid w:val="00B917B3"/>
    <w:rsid w:val="00B97FF2"/>
    <w:rsid w:val="00BA4519"/>
    <w:rsid w:val="00BA5F31"/>
    <w:rsid w:val="00BA603A"/>
    <w:rsid w:val="00BC0326"/>
    <w:rsid w:val="00BC6038"/>
    <w:rsid w:val="00BD76A8"/>
    <w:rsid w:val="00BD7FA6"/>
    <w:rsid w:val="00BE2DE9"/>
    <w:rsid w:val="00BE720B"/>
    <w:rsid w:val="00C007B3"/>
    <w:rsid w:val="00C04593"/>
    <w:rsid w:val="00C0494C"/>
    <w:rsid w:val="00C11C96"/>
    <w:rsid w:val="00C33515"/>
    <w:rsid w:val="00C675E5"/>
    <w:rsid w:val="00C75D9A"/>
    <w:rsid w:val="00C91EE5"/>
    <w:rsid w:val="00CB74BE"/>
    <w:rsid w:val="00CC5316"/>
    <w:rsid w:val="00CC55D2"/>
    <w:rsid w:val="00CC731A"/>
    <w:rsid w:val="00CE19A6"/>
    <w:rsid w:val="00CE791F"/>
    <w:rsid w:val="00CE7D5D"/>
    <w:rsid w:val="00CF6E2C"/>
    <w:rsid w:val="00D02D99"/>
    <w:rsid w:val="00D0424A"/>
    <w:rsid w:val="00D139D2"/>
    <w:rsid w:val="00D250DA"/>
    <w:rsid w:val="00D40E03"/>
    <w:rsid w:val="00D41D40"/>
    <w:rsid w:val="00D5779F"/>
    <w:rsid w:val="00D61DB2"/>
    <w:rsid w:val="00D708B4"/>
    <w:rsid w:val="00D70BE3"/>
    <w:rsid w:val="00D71AEC"/>
    <w:rsid w:val="00D7372E"/>
    <w:rsid w:val="00D81D9B"/>
    <w:rsid w:val="00D8615F"/>
    <w:rsid w:val="00DB4954"/>
    <w:rsid w:val="00DB4B60"/>
    <w:rsid w:val="00DC165F"/>
    <w:rsid w:val="00DC4E00"/>
    <w:rsid w:val="00DD76CD"/>
    <w:rsid w:val="00DE05EC"/>
    <w:rsid w:val="00DE5B42"/>
    <w:rsid w:val="00DF076C"/>
    <w:rsid w:val="00DF7360"/>
    <w:rsid w:val="00E01051"/>
    <w:rsid w:val="00E0778E"/>
    <w:rsid w:val="00E15F7B"/>
    <w:rsid w:val="00E17C07"/>
    <w:rsid w:val="00E227E1"/>
    <w:rsid w:val="00E253FB"/>
    <w:rsid w:val="00E31E0E"/>
    <w:rsid w:val="00E413C7"/>
    <w:rsid w:val="00E417A1"/>
    <w:rsid w:val="00E41949"/>
    <w:rsid w:val="00E44BEB"/>
    <w:rsid w:val="00E5223C"/>
    <w:rsid w:val="00E61E2A"/>
    <w:rsid w:val="00E75FB8"/>
    <w:rsid w:val="00E830C0"/>
    <w:rsid w:val="00E87C1A"/>
    <w:rsid w:val="00E94DFA"/>
    <w:rsid w:val="00E9652C"/>
    <w:rsid w:val="00EA1FE8"/>
    <w:rsid w:val="00EA3EFF"/>
    <w:rsid w:val="00EB40F1"/>
    <w:rsid w:val="00EC1FE1"/>
    <w:rsid w:val="00EC6B37"/>
    <w:rsid w:val="00EF517B"/>
    <w:rsid w:val="00F0014B"/>
    <w:rsid w:val="00F16310"/>
    <w:rsid w:val="00F20C89"/>
    <w:rsid w:val="00F22514"/>
    <w:rsid w:val="00F240DB"/>
    <w:rsid w:val="00F30CA1"/>
    <w:rsid w:val="00F34D3F"/>
    <w:rsid w:val="00F366CC"/>
    <w:rsid w:val="00F371B0"/>
    <w:rsid w:val="00F51E22"/>
    <w:rsid w:val="00F61894"/>
    <w:rsid w:val="00F63968"/>
    <w:rsid w:val="00F92D41"/>
    <w:rsid w:val="00F97F3C"/>
    <w:rsid w:val="00FA2A9A"/>
    <w:rsid w:val="00FA423E"/>
    <w:rsid w:val="00FB237F"/>
    <w:rsid w:val="00FC5287"/>
    <w:rsid w:val="00FC5B03"/>
    <w:rsid w:val="00FC619F"/>
    <w:rsid w:val="00FD1C59"/>
    <w:rsid w:val="00FD2351"/>
    <w:rsid w:val="00FD2F2A"/>
    <w:rsid w:val="00FE214D"/>
    <w:rsid w:val="00FE7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9" type="connector" idref="#_x0000_s1237"/>
        <o:r id="V:Rule10" type="connector" idref="#_x0000_s1241"/>
        <o:r id="V:Rule11" type="connector" idref="#_x0000_s1236"/>
        <o:r id="V:Rule12" type="connector" idref="#_x0000_s1243"/>
        <o:r id="V:Rule13" type="connector" idref="#_x0000_s1262"/>
        <o:r id="V:Rule14" type="connector" idref="#_x0000_s1265"/>
        <o:r id="V:Rule15" type="connector" idref="#_x0000_s1238"/>
        <o:r id="V:Rule16" type="connector" idref="#_x0000_s12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3705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99176F"/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917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ngaVasudevan/eventremind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etxinves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588</cp:revision>
  <dcterms:created xsi:type="dcterms:W3CDTF">2019-02-07T03:32:00Z</dcterms:created>
  <dcterms:modified xsi:type="dcterms:W3CDTF">2019-07-08T18:27:00Z</dcterms:modified>
</cp:coreProperties>
</file>